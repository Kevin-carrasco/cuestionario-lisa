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footer6.xml" ContentType="application/vnd.openxmlformats-officedocument.wordprocessingml.footer+xml"/>
  <Override PartName="/word/header3.xml" ContentType="application/vnd.openxmlformats-officedocument.wordprocessingml.header+xml"/>
  <Override PartName="/word/footer7.xml" ContentType="application/vnd.openxmlformats-officedocument.wordprocessingml.footer+xml"/>
  <Override PartName="/word/header4.xml" ContentType="application/vnd.openxmlformats-officedocument.wordprocessingml.header+xml"/>
  <Override PartName="/word/footer8.xml" ContentType="application/vnd.openxmlformats-officedocument.wordprocessingml.footer+xml"/>
  <Override PartName="/word/header5.xml" ContentType="application/vnd.openxmlformats-officedocument.wordprocessingml.header+xml"/>
  <Override PartName="/word/footer9.xml" ContentType="application/vnd.openxmlformats-officedocument.wordprocessingml.footer+xml"/>
  <Override PartName="/word/header6.xml" ContentType="application/vnd.openxmlformats-officedocument.wordprocessingml.header+xml"/>
  <Override PartName="/word/footer10.xml" ContentType="application/vnd.openxmlformats-officedocument.wordprocessingml.footer+xml"/>
  <Override PartName="/word/header7.xml" ContentType="application/vnd.openxmlformats-officedocument.wordprocessingml.header+xml"/>
  <Override PartName="/word/footer11.xml" ContentType="application/vnd.openxmlformats-officedocument.wordprocessingml.footer+xml"/>
  <Override PartName="/word/header8.xml" ContentType="application/vnd.openxmlformats-officedocument.wordprocessingml.header+xml"/>
  <Override PartName="/word/footer12.xml" ContentType="application/vnd.openxmlformats-officedocument.wordprocessingml.footer+xml"/>
  <Override PartName="/word/header9.xml" ContentType="application/vnd.openxmlformats-officedocument.wordprocessingml.header+xml"/>
  <Override PartName="/word/footer13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67"/>
        <w:ind w:left="7843" w:right="760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Cuestionario: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Encuesta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Cultura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utaria</w:t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1"/>
        <w:ind w:left="103"/>
      </w:pP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Contents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ind w:left="103"/>
      </w:pP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spacing w:val="33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-14"/>
          <w:w w:val="100"/>
          <w:sz w:val="14"/>
          <w:szCs w:val="1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ersión</w:t>
      </w:r>
      <w:r>
        <w:rPr>
          <w:rFonts w:cs="Times New Roman" w:hAnsi="Times New Roman" w:eastAsia="Times New Roman" w:ascii="Times New Roman"/>
          <w:spacing w:val="19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14"/>
          <w:szCs w:val="14"/>
        </w:rPr>
        <w:t>1.0: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36"/>
        <w:ind w:left="602"/>
        <w:sectPr>
          <w:pgSz w:w="20160" w:h="12240" w:orient="landscape"/>
          <w:pgMar w:top="760" w:bottom="280" w:left="180" w:right="420"/>
        </w:sectPr>
      </w:pP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Última</w:t>
      </w:r>
      <w:r>
        <w:rPr>
          <w:rFonts w:cs="Times New Roman" w:hAnsi="Times New Roman" w:eastAsia="Times New Roman" w:ascii="Times New Roman"/>
          <w:spacing w:val="-4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actualización</w:t>
      </w:r>
      <w:r>
        <w:rPr>
          <w:rFonts w:cs="Times New Roman" w:hAnsi="Times New Roman" w:eastAsia="Times New Roman" w:ascii="Times New Roman"/>
          <w:spacing w:val="-7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martes</w:t>
      </w:r>
      <w:r>
        <w:rPr>
          <w:rFonts w:cs="Times New Roman" w:hAnsi="Times New Roman" w:eastAsia="Times New Roman" w:ascii="Times New Roman"/>
          <w:spacing w:val="-4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14</w:t>
      </w:r>
      <w:r>
        <w:rPr>
          <w:rFonts w:cs="Times New Roman" w:hAnsi="Times New Roman" w:eastAsia="Times New Roman" w:ascii="Times New Roman"/>
          <w:spacing w:val="-1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abril</w:t>
      </w:r>
      <w:r>
        <w:rPr>
          <w:rFonts w:cs="Times New Roman" w:hAnsi="Times New Roman" w:eastAsia="Times New Roman" w:ascii="Times New Roman"/>
          <w:spacing w:val="-3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2020</w:t>
      </w:r>
      <w:r>
        <w:rPr>
          <w:rFonts w:cs="Times New Roman" w:hAnsi="Times New Roman" w:eastAsia="Times New Roman" w:ascii="Times New Roman"/>
          <w:spacing w:val="-3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13:59:30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56"/>
        <w:ind w:left="103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ersión</w:t>
      </w:r>
      <w:r>
        <w:rPr>
          <w:rFonts w:cs="Times New Roman" w:hAnsi="Times New Roman" w:eastAsia="Times New Roman" w:ascii="Times New Roman"/>
          <w:spacing w:val="3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0"/>
          <w:szCs w:val="20"/>
        </w:rPr>
        <w:t>1.0: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03"/>
      </w:pPr>
      <w:r>
        <w:pict>
          <v:group style="position:absolute;margin-left:14.173pt;margin-top:39.6178pt;width:954.907pt;height:0pt;mso-position-horizontal-relative:page;mso-position-vertical-relative:paragraph;z-index:-6356" coordorigin="283,792" coordsize="19098,0">
            <v:shape style="position:absolute;left:283;top:792;width:19098;height:0" coordorigin="283,792" coordsize="19098,0" path="m283,792l19382,792e" filled="f" stroked="t" strokeweight="0.63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1.1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</w:t>
      </w:r>
      <w:r>
        <w:rPr>
          <w:rFonts w:cs="Times New Roman" w:hAnsi="Times New Roman" w:eastAsia="Times New Roman" w:ascii="Times New Roman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16"/>
          <w:szCs w:val="16"/>
        </w:rPr>
        <w:t>Compliance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center"/>
        <w:spacing w:before="36"/>
        <w:ind w:left="9286" w:right="8806"/>
      </w:pPr>
      <w:r>
        <w:rPr>
          <w:rFonts w:cs="Times New Roman" w:hAnsi="Times New Roman" w:eastAsia="Times New Roman" w:ascii="Times New Roman"/>
          <w:spacing w:val="-11"/>
          <w:w w:val="100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able</w:t>
      </w:r>
      <w:r>
        <w:rPr>
          <w:rFonts w:cs="Times New Roman" w:hAnsi="Times New Roman" w:eastAsia="Times New Roman" w:ascii="Times New Roman"/>
          <w:spacing w:val="-3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1:</w:t>
      </w:r>
      <w:r>
        <w:rPr>
          <w:rFonts w:cs="Times New Roman" w:hAnsi="Times New Roman" w:eastAsia="Times New Roman" w:ascii="Times New Roman"/>
          <w:spacing w:val="7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14"/>
          <w:szCs w:val="14"/>
        </w:rPr>
        <w:t>Compliance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3"/>
        <w:ind w:left="223"/>
        <w:sectPr>
          <w:pgMar w:footer="175" w:header="0" w:top="240" w:bottom="0" w:left="180" w:right="660"/>
          <w:footerReference w:type="default" r:id="rId3"/>
          <w:pgSz w:w="20160" w:h="12240" w:orient="landscape"/>
        </w:sectPr>
      </w:pPr>
      <w:r>
        <w:pict>
          <v:group style="position:absolute;margin-left:14.173pt;margin-top:13.5068pt;width:954.907pt;height:0pt;mso-position-horizontal-relative:page;mso-position-vertical-relative:paragraph;z-index:-6355" coordorigin="283,270" coordsize="19098,0">
            <v:shape style="position:absolute;left:283;top:270;width:19098;height:0" coordorigin="283,270" coordsize="19098,0" path="m283,270l19382,270e" filled="f" stroked="t" strokeweight="0.397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Código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Pr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gunta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Indicador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       </w:t>
      </w:r>
      <w:r>
        <w:rPr>
          <w:rFonts w:cs="Times New Roman" w:hAnsi="Times New Roman" w:eastAsia="Times New Roman" w:ascii="Times New Roman"/>
          <w:spacing w:val="1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alores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tabs>
          <w:tab w:pos="1020" w:val="left"/>
        </w:tabs>
        <w:jc w:val="left"/>
        <w:spacing w:before="86" w:lineRule="auto" w:line="259"/>
        <w:ind w:left="9205" w:right="61" w:hanging="8982"/>
      </w:pPr>
      <w:r>
        <w:pict>
          <v:group style="position:absolute;margin-left:14.173pt;margin-top:36.0038pt;width:954.907pt;height:0pt;mso-position-horizontal-relative:page;mso-position-vertical-relative:paragraph;z-index:-6354" coordorigin="283,720" coordsize="19098,0">
            <v:shape style="position:absolute;left:283;top:720;width:19098;height:0" coordorigin="283,720" coordsize="19098,0" path="m283,720l19382,720e" filled="f" stroked="t" strokeweight="0.23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com08_3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This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question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asking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what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you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think.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you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think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tax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you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pay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air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goods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services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you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get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ernment?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tabs>
          <w:tab w:pos="9200" w:val="left"/>
        </w:tabs>
        <w:jc w:val="both"/>
        <w:spacing w:before="68" w:lineRule="auto" w:line="259"/>
        <w:ind w:left="9205" w:right="37" w:hanging="8982"/>
      </w:pPr>
      <w:r>
        <w:pict>
          <v:group style="position:absolute;margin-left:14.173pt;margin-top:35.1037pt;width:954.907pt;height:0pt;mso-position-horizontal-relative:page;mso-position-vertical-relative:paragraph;z-index:-6353" coordorigin="283,702" coordsize="19098,0">
            <v:shape style="position:absolute;left:283;top:702;width:19098;height:0" coordorigin="283,702" coordsize="19098,0" path="m283,702l19382,702e" filled="f" stroked="t" strokeweight="0.23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com08_4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ab/>
      </w:r>
      <w:r>
        <w:rPr>
          <w:rFonts w:cs="Times New Roman" w:hAnsi="Times New Roman" w:eastAsia="Times New Roman" w:ascii="Times New Roman"/>
          <w:spacing w:val="-13"/>
          <w:w w:val="10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ould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you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prefer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pay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less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tax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if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means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rece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ving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more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restricted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range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goods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services?........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tabs>
          <w:tab w:pos="1020" w:val="left"/>
        </w:tabs>
        <w:jc w:val="both"/>
        <w:spacing w:before="68" w:lineRule="auto" w:line="259"/>
        <w:ind w:left="9205" w:right="231" w:hanging="8982"/>
      </w:pPr>
      <w:r>
        <w:pict>
          <v:group style="position:absolute;margin-left:14.173pt;margin-top:35.1037pt;width:954.907pt;height:0pt;mso-position-horizontal-relative:page;mso-position-vertical-relative:paragraph;z-index:-6352" coordorigin="283,702" coordsize="19098,0">
            <v:shape style="position:absolute;left:283;top:702;width:19098;height:0" coordorigin="283,702" coordsize="19098,0" path="m283,702l19382,702e" filled="f" stroked="t" strokeweight="0.23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com08_5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This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question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asking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what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you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think.</w:t>
      </w:r>
      <w:r>
        <w:rPr>
          <w:rFonts w:cs="Times New Roman" w:hAnsi="Times New Roman" w:eastAsia="Times New Roman" w:ascii="Times New Roman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(Informalidad)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3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you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think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orking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cash-in-hand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payments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without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paying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tax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tr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vial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fence?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tabs>
          <w:tab w:pos="1020" w:val="left"/>
        </w:tabs>
        <w:jc w:val="left"/>
        <w:spacing w:before="68" w:lineRule="auto" w:line="259"/>
        <w:ind w:left="9205" w:right="-28" w:hanging="8982"/>
      </w:pPr>
      <w:r>
        <w:pict>
          <v:group style="position:absolute;margin-left:14.173pt;margin-top:35.1037pt;width:954.907pt;height:0pt;mso-position-horizontal-relative:page;mso-position-vertical-relative:paragraph;z-index:-6351" coordorigin="283,702" coordsize="19098,0">
            <v:shape style="position:absolute;left:283;top:702;width:19098;height:0" coordorigin="283,702" coordsize="19098,0" path="m283,702l19382,702e" filled="f" stroked="t" strokeweight="0.23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com09_3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we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ould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li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kn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what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you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think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most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people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think.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most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people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think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tax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pay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air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goods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services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get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from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ernment?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tabs>
          <w:tab w:pos="9200" w:val="left"/>
        </w:tabs>
        <w:jc w:val="left"/>
        <w:spacing w:before="68" w:lineRule="auto" w:line="259"/>
        <w:ind w:left="9205" w:right="4" w:hanging="8982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com09_4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ab/>
      </w:r>
      <w:r>
        <w:rPr>
          <w:rFonts w:cs="Times New Roman" w:hAnsi="Times New Roman" w:eastAsia="Times New Roman" w:ascii="Times New Roman"/>
          <w:spacing w:val="-13"/>
          <w:w w:val="10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ould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most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people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prefer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pay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less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tax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if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means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rece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ving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more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restricted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range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goods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services?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223"/>
      </w:pPr>
      <w:r>
        <w:pict>
          <v:group style="position:absolute;margin-left:14.173pt;margin-top:31.7037pt;width:954.907pt;height:0pt;mso-position-horizontal-relative:page;mso-position-vertical-relative:paragraph;z-index:-6350" coordorigin="283,634" coordsize="19098,0">
            <v:shape style="position:absolute;left:283;top:634;width:19098;height:0" coordorigin="283,634" coordsize="19098,0" path="m283,634l19382,634e" filled="f" stroked="t" strokeweight="0.23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com09_5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most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people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think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orking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 w:lineRule="auto" w:line="259"/>
        <w:ind w:left="9205" w:right="42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cash-in-hand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payments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without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paying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tax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tr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vial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fence?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tabs>
          <w:tab w:pos="1020" w:val="left"/>
        </w:tabs>
        <w:jc w:val="left"/>
        <w:spacing w:before="68" w:lineRule="auto" w:line="259"/>
        <w:ind w:left="1029" w:right="3372" w:hanging="806"/>
      </w:pPr>
      <w:r>
        <w:pict>
          <v:group style="position:absolute;margin-left:14.173pt;margin-top:25.1407pt;width:954.907pt;height:0pt;mso-position-horizontal-relative:page;mso-position-vertical-relative:paragraph;z-index:-6349" coordorigin="283,503" coordsize="19098,0">
            <v:shape style="position:absolute;left:283;top:503;width:19098;height:0" coordorigin="283,503" coordsize="19098,0" path="m283,503l19382,503e" filled="f" stroked="t" strokeweight="0.23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com10_1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Como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cree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vd.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ha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olucionado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ultima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decada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grado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cumplimiento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pago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los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impuestos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por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ciudadanos,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general?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86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no!!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no,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dont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kn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yes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yes!!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no!!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no,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dont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kn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yes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yes!!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no!!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no,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dont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kn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yes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yes!!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no!!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no,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dont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kn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yes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yes!!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no!!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no,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dont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kn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yes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yes!!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no!!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no,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dont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kn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yes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yes!!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auto" w:line="259"/>
        <w:ind w:right="484"/>
        <w:sectPr>
          <w:type w:val="continuous"/>
          <w:pgSz w:w="20160" w:h="12240" w:orient="landscape"/>
          <w:pgMar w:top="760" w:bottom="280" w:left="180" w:right="660"/>
          <w:cols w:num="2" w:equalWidth="off">
            <w:col w:w="11984" w:space="295"/>
            <w:col w:w="7041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ha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empeorado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bastante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ha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empeorado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algo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ha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mejorado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algo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ha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mejorado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bastante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-999)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sabe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contesta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tabs>
          <w:tab w:pos="1020" w:val="left"/>
        </w:tabs>
        <w:jc w:val="left"/>
        <w:spacing w:before="68" w:lineRule="auto" w:line="259"/>
        <w:ind w:left="1029" w:right="-28" w:hanging="806"/>
      </w:pPr>
      <w:r>
        <w:pict>
          <v:group style="position:absolute;margin-left:14.173pt;margin-top:25.1397pt;width:954.907pt;height:0pt;mso-position-horizontal-relative:page;mso-position-vertical-relative:paragraph;z-index:-6348" coordorigin="283,503" coordsize="19098,0">
            <v:shape style="position:absolute;left:283;top:503;width:19098;height:0" coordorigin="283,503" coordsize="19098,0" path="m283,503l19382,503e" filled="f" stroked="t" strokeweight="0.23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com10_2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ame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hasta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punto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ha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influido</w:t>
      </w:r>
      <w:r>
        <w:rPr>
          <w:rFonts w:cs="Times New Roman" w:hAnsi="Times New Roman" w:eastAsia="Times New Roman" w:ascii="Times New Roman"/>
          <w:spacing w:val="-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(nada,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poco,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bastante,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mucho),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las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siguientes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16"/>
          <w:szCs w:val="16"/>
        </w:rPr>
        <w:t>afirmaciones</w:t>
      </w:r>
      <w:r>
        <w:rPr>
          <w:rFonts w:cs="Times New Roman" w:hAnsi="Times New Roman" w:eastAsia="Times New Roman" w:ascii="Times New Roman"/>
          <w:spacing w:val="1"/>
          <w:w w:val="9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para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mejorar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cumplimiento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fiscal.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68" w:lineRule="auto" w:line="259"/>
        <w:ind w:right="-28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Los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ciudadanos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saben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ar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impuestos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deber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vico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68"/>
        <w:sectPr>
          <w:type w:val="continuous"/>
          <w:pgSz w:w="20160" w:h="12240" w:orient="landscape"/>
          <w:pgMar w:top="760" w:bottom="280" w:left="180" w:right="660"/>
          <w:cols w:num="3" w:equalWidth="off">
            <w:col w:w="8967" w:space="239"/>
            <w:col w:w="2288" w:space="785"/>
            <w:col w:w="7041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nada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poco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bastante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mucho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-999)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n/s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n/c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tabs>
          <w:tab w:pos="9200" w:val="left"/>
        </w:tabs>
        <w:jc w:val="left"/>
        <w:spacing w:before="68" w:lineRule="auto" w:line="259"/>
        <w:ind w:left="9205" w:right="-28" w:hanging="8982"/>
      </w:pPr>
      <w:r>
        <w:pict>
          <v:group style="position:absolute;margin-left:14.173pt;margin-top:25.1407pt;width:954.907pt;height:0pt;mso-position-horizontal-relative:page;mso-position-vertical-relative:paragraph;z-index:-6347" coordorigin="283,503" coordsize="19098,0">
            <v:shape style="position:absolute;left:283;top:503;width:19098;height:0" coordorigin="283,503" coordsize="19098,0" path="m283,503l19382,503e" filled="f" stroked="t" strokeweight="0.23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com10_3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La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mayoria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gente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cumple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porque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le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retienen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parte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sueldo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tabs>
          <w:tab w:pos="1020" w:val="left"/>
        </w:tabs>
        <w:jc w:val="left"/>
        <w:spacing w:before="68" w:lineRule="auto" w:line="259"/>
        <w:ind w:left="1029" w:right="2861" w:hanging="806"/>
      </w:pPr>
      <w:r>
        <w:pict>
          <v:group style="position:absolute;margin-left:14.173pt;margin-top:35.1027pt;width:954.907pt;height:0pt;mso-position-horizontal-relative:page;mso-position-vertical-relative:paragraph;z-index:-6346" coordorigin="283,702" coordsize="19098,0">
            <v:shape style="position:absolute;left:283;top:702;width:19098;height:0" coordorigin="283,702" coordsize="19098,0" path="m283,702l19382,702e" filled="f" stroked="t" strokeweight="0.23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com10_8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relacion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posible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justificacion</w:t>
      </w:r>
      <w:r>
        <w:rPr>
          <w:rFonts w:cs="Times New Roman" w:hAnsi="Times New Roman" w:eastAsia="Times New Roman" w:ascii="Times New Roman"/>
          <w:spacing w:val="-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del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fraude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fiscal</w:t>
      </w:r>
      <w:r>
        <w:rPr>
          <w:rFonts w:cs="Times New Roman" w:hAnsi="Times New Roman" w:eastAsia="Times New Roman" w:ascii="Times New Roman"/>
          <w:spacing w:val="-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xistente,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ame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cual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las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tres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proposiciones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siguientes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esta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vd.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Mas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acuerdo?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68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nada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poco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bastante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mucho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-999)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n/s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n/c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auto" w:line="259"/>
        <w:ind w:right="511"/>
        <w:sectPr>
          <w:type w:val="continuous"/>
          <w:pgSz w:w="20160" w:h="12240" w:orient="landscape"/>
          <w:pgMar w:top="760" w:bottom="280" w:left="180" w:right="660"/>
          <w:cols w:num="2" w:equalWidth="off">
            <w:col w:w="11618" w:space="661"/>
            <w:col w:w="7041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puede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justificar</w:t>
      </w:r>
      <w:r>
        <w:rPr>
          <w:rFonts w:cs="Times New Roman" w:hAnsi="Times New Roman" w:eastAsia="Times New Roman" w:ascii="Times New Roman"/>
          <w:spacing w:val="-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ningun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caso,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una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cuestion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solidaridad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principios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ciertas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circunstancias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vida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personal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una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empresa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puede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estar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justificado</w:t>
      </w:r>
      <w:r>
        <w:rPr>
          <w:rFonts w:cs="Times New Roman" w:hAnsi="Times New Roman" w:eastAsia="Times New Roman" w:ascii="Times New Roman"/>
          <w:spacing w:val="-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ar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como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todos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an,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yo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tampoco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pago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68"/>
        <w:ind w:left="223"/>
        <w:sectPr>
          <w:type w:val="continuous"/>
          <w:pgSz w:w="20160" w:h="12240" w:orient="landscape"/>
          <w:pgMar w:top="760" w:bottom="280" w:left="180" w:right="660"/>
        </w:sectPr>
      </w:pPr>
      <w:r>
        <w:pict>
          <v:group style="position:absolute;margin-left:14.173pt;margin-top:15.1778pt;width:954.907pt;height:0pt;mso-position-horizontal-relative:page;mso-position-vertical-relative:paragraph;z-index:-6345" coordorigin="283,304" coordsize="19098,0">
            <v:shape style="position:absolute;left:283;top:304;width:19098;height:0" coordorigin="283,304" coordsize="19098,0" path="m283,304l19382,304e" filled="f" stroked="t" strokeweight="0.23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com12_9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air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pay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tax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3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agree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disagree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had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opinion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tabs>
          <w:tab w:pos="1020" w:val="left"/>
        </w:tabs>
        <w:jc w:val="left"/>
        <w:spacing w:before="83" w:lineRule="auto" w:line="259"/>
        <w:ind w:left="1029" w:right="3397" w:hanging="806"/>
      </w:pPr>
      <w:r>
        <w:pict>
          <v:group style="position:absolute;margin-left:14.173pt;margin-top:25.8908pt;width:954.907pt;height:0pt;mso-position-horizontal-relative:page;mso-position-vertical-relative:paragraph;z-index:-6344" coordorigin="283,518" coordsize="19098,0">
            <v:shape style="position:absolute;left:283;top:518;width:19098;height:0" coordorigin="283,518" coordsize="19098,0" path="m283,518l19382,518e" filled="f" stroked="t" strokeweight="0.23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com13_1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opinion,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comparado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situacion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hace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agnos,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grado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cumplimiento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pago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impuestos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por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ciudadanos,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general,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ahora: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tabs>
          <w:tab w:pos="1020" w:val="left"/>
        </w:tabs>
        <w:jc w:val="left"/>
        <w:spacing w:before="68" w:lineRule="auto" w:line="259"/>
        <w:ind w:left="9205" w:right="245" w:hanging="8982"/>
      </w:pPr>
      <w:r>
        <w:pict>
          <v:group style="position:absolute;margin-left:14.173pt;margin-top:35.1028pt;width:954.907pt;height:0pt;mso-position-horizontal-relative:page;mso-position-vertical-relative:paragraph;z-index:-6343" coordorigin="283,702" coordsize="19098,0">
            <v:shape style="position:absolute;left:283;top:702;width:19098;height:0" coordorigin="283,702" coordsize="19098,0" path="m283,702l19382,702e" filled="f" stroked="t" strokeweight="0.23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com13_2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tan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acuerdo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esta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las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siguientes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afirmaciones?: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Si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ud.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le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presentara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oportunidad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estaria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acuerdo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ar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menos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impuestos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los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le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corresponden.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tabs>
          <w:tab w:pos="9200" w:val="left"/>
        </w:tabs>
        <w:jc w:val="left"/>
        <w:spacing w:before="68" w:lineRule="auto" w:line="259"/>
        <w:ind w:left="9205" w:right="15" w:hanging="8982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com13_3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Como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los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impuesto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son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muchos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puede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escoger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cuales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cuanto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tabs>
          <w:tab w:pos="9200" w:val="left"/>
        </w:tabs>
        <w:jc w:val="left"/>
        <w:spacing w:lineRule="auto" w:line="259"/>
        <w:ind w:left="9205" w:right="-28" w:hanging="8982"/>
      </w:pPr>
      <w:r>
        <w:pict>
          <v:group style="position:absolute;margin-left:14.173pt;margin-top:21.7408pt;width:954.907pt;height:0pt;mso-position-horizontal-relative:page;mso-position-vertical-relative:paragraph;z-index:-6342" coordorigin="283,435" coordsize="19098,0">
            <v:shape style="position:absolute;left:283;top:435;width:19098;height:0" coordorigin="283,435" coordsize="19098,0" path="m283,435l19382,435e" filled="f" stroked="t" strokeweight="0.23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com13_4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Hay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hacer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todo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posible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para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ar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menos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posible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impuestos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tabs>
          <w:tab w:pos="1020" w:val="left"/>
        </w:tabs>
        <w:jc w:val="left"/>
        <w:spacing w:before="68" w:lineRule="auto" w:line="259"/>
        <w:ind w:left="1029" w:right="3225" w:hanging="806"/>
      </w:pPr>
      <w:r>
        <w:pict>
          <v:group style="position:absolute;margin-left:14.173pt;margin-top:35.1038pt;width:954.907pt;height:0pt;mso-position-horizontal-relative:page;mso-position-vertical-relative:paragraph;z-index:-6341" coordorigin="283,702" coordsize="19098,0">
            <v:shape style="position:absolute;left:283;top:702;width:19098;height:0" coordorigin="283,702" coordsize="19098,0" path="m283,702l19382,702e" filled="f" stroked="t" strokeweight="0.23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com13_5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refiere</w:t>
      </w:r>
      <w:r>
        <w:rPr>
          <w:rFonts w:cs="Times New Roman" w:hAnsi="Times New Roman" w:eastAsia="Times New Roman" w:ascii="Times New Roman"/>
          <w:spacing w:val="-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delitos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fraudes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relacionados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pago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los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impuestos,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cual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las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dos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siguientes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afirmaciones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cree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ud.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refleja</w:t>
      </w:r>
      <w:r>
        <w:rPr>
          <w:rFonts w:cs="Times New Roman" w:hAnsi="Times New Roman" w:eastAsia="Times New Roman" w:ascii="Times New Roman"/>
          <w:spacing w:val="-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mejor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realidad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nicaragua?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83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menos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antes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igual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antes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mayor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antes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-888)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ns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-999)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muy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acuerdo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acuerdo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desacuerdo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muy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desacuerdo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-888)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ns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-999)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muy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acuerdo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acuerdo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desacuerdo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muy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desacuerdo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-888)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ns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-999)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muy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acuerdo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acuerdo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desacuerdo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muy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desacuerdo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-888)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ns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-999)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auto" w:line="259"/>
        <w:ind w:right="444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xisten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casos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fraude,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pero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general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los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impuestos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modo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bastante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correcto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fraude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alrededor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los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impuestos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esta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muy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generalizado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pago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los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impuestos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muy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imperfecto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ectPr>
          <w:type w:val="continuous"/>
          <w:pgSz w:w="20160" w:h="12240" w:orient="landscape"/>
          <w:pgMar w:top="760" w:bottom="280" w:left="180" w:right="660"/>
          <w:cols w:num="2" w:equalWidth="off">
            <w:col w:w="11985" w:space="294"/>
            <w:col w:w="7041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-888)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ns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-999)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tabs>
          <w:tab w:pos="1020" w:val="left"/>
        </w:tabs>
        <w:jc w:val="left"/>
        <w:spacing w:before="83" w:lineRule="auto" w:line="259"/>
        <w:ind w:left="1029" w:right="-28" w:hanging="806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com13_7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Concretamente,</w:t>
      </w:r>
      <w:r>
        <w:rPr>
          <w:rFonts w:cs="Times New Roman" w:hAnsi="Times New Roman" w:eastAsia="Times New Roman" w:ascii="Times New Roman"/>
          <w:spacing w:val="-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las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razones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aparecen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siguiente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lista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cuales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diria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ud.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son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las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dos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mas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influyen</w:t>
      </w:r>
      <w:r>
        <w:rPr>
          <w:rFonts w:cs="Times New Roman" w:hAnsi="Times New Roman" w:eastAsia="Times New Roman" w:ascii="Times New Roman"/>
          <w:spacing w:val="-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para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frau-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pago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impuestos.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83" w:lineRule="auto" w:line="259"/>
        <w:ind w:left="3074" w:right="301" w:hanging="3074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Primera;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gunda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</w:t>
      </w:r>
      <w:r>
        <w:rPr>
          <w:rFonts w:cs="Times New Roman" w:hAnsi="Times New Roman" w:eastAsia="Times New Roman" w:ascii="Times New Roman"/>
          <w:spacing w:val="4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por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los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impuestos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son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xces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por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alta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honradez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conciencia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vica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gente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eces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hace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alta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""hacer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trampa""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para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salir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adelante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lucha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contra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los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fraudes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los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impuestos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eficaz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auto" w:line="259"/>
        <w:ind w:left="3074" w:right="569"/>
        <w:sectPr>
          <w:type w:val="continuous"/>
          <w:pgSz w:w="20160" w:h="12240" w:orient="landscape"/>
          <w:pgMar w:top="760" w:bottom="280" w:left="180" w:right="660"/>
          <w:cols w:num="2" w:equalWidth="off">
            <w:col w:w="8888" w:space="317"/>
            <w:col w:w="10115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5)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los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servicios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sociales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son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adecuados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6)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porque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los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mas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defraudan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les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casti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7)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mucha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plata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recoge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roban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otra.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Cual?</w:t>
      </w:r>
      <w:r>
        <w:rPr>
          <w:rFonts w:cs="Times New Roman" w:hAnsi="Times New Roman" w:eastAsia="Times New Roman" w:ascii="Times New Roman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-888)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ns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-999)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center"/>
        <w:spacing w:before="72"/>
        <w:ind w:left="8947" w:right="8467"/>
      </w:pPr>
      <w:r>
        <w:rPr>
          <w:rFonts w:cs="Times New Roman" w:hAnsi="Times New Roman" w:eastAsia="Times New Roman" w:ascii="Times New Roman"/>
          <w:spacing w:val="-11"/>
          <w:w w:val="100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able</w:t>
      </w:r>
      <w:r>
        <w:rPr>
          <w:rFonts w:cs="Times New Roman" w:hAnsi="Times New Roman" w:eastAsia="Times New Roman" w:ascii="Times New Roman"/>
          <w:spacing w:val="-3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1:</w:t>
      </w:r>
      <w:r>
        <w:rPr>
          <w:rFonts w:cs="Times New Roman" w:hAnsi="Times New Roman" w:eastAsia="Times New Roman" w:ascii="Times New Roman"/>
          <w:spacing w:val="7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Compliance</w:t>
      </w:r>
      <w:r>
        <w:rPr>
          <w:rFonts w:cs="Times New Roman" w:hAnsi="Times New Roman" w:eastAsia="Times New Roman" w:ascii="Times New Roman"/>
          <w:spacing w:val="-7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14"/>
          <w:szCs w:val="14"/>
        </w:rPr>
        <w:t>(continued)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tbl>
      <w:tblPr>
        <w:tblW w:w="0" w:type="auto"/>
        <w:tblLook w:val="01E0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70" w:hRule="exact"/>
        </w:trPr>
        <w:tc>
          <w:tcPr>
            <w:tcW w:w="859" w:type="dxa"/>
            <w:tcBorders>
              <w:top w:val="single" w:sz="5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Código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13" w:type="dxa"/>
            <w:tcBorders>
              <w:top w:val="single" w:sz="5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6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gunta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2" w:type="dxa"/>
            <w:tcBorders>
              <w:top w:val="single" w:sz="5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3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Indicador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085" w:type="dxa"/>
            <w:tcBorders>
              <w:top w:val="single" w:sz="5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62"/>
            </w:pPr>
            <w:r>
              <w:rPr>
                <w:rFonts w:cs="Times New Roman" w:hAnsi="Times New Roman" w:eastAsia="Times New Roman" w:ascii="Times New Roman"/>
                <w:spacing w:val="-18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alores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705" w:hRule="exact"/>
        </w:trPr>
        <w:tc>
          <w:tcPr>
            <w:tcW w:w="859" w:type="dxa"/>
            <w:tcBorders>
              <w:top w:val="single" w:sz="3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68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com13_8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13" w:type="dxa"/>
            <w:tcBorders>
              <w:top w:val="single" w:sz="3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68"/>
              <w:ind w:left="6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Cual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las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conductas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aparecen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esta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lista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di-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ria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ud.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son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dos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mas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dagno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hacen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pais?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2" w:type="dxa"/>
            <w:tcBorders>
              <w:top w:val="single" w:sz="3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68"/>
              <w:ind w:left="13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Primera;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gunda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085" w:type="dxa"/>
            <w:tcBorders>
              <w:top w:val="single" w:sz="3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68" w:lineRule="auto" w:line="259"/>
              <w:ind w:left="162" w:right="9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consumidores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usuario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paguen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impuesto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entas.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empresarios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declararen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sus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anancias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reales.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comerciantes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endedores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cobren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impuesto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entas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dejen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entr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arlo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dgi.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4)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declaracion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renta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corresponde.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-888)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-999)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666" w:hRule="exact"/>
        </w:trPr>
        <w:tc>
          <w:tcPr>
            <w:tcW w:w="859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com13_9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13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6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efectos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cree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ud.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tienen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incumplimiento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pago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impuestos?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3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Primera;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gunda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085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both"/>
              <w:spacing w:before="29" w:lineRule="auto" w:line="259"/>
              <w:ind w:left="162" w:right="14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general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tiene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efectos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realmente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importantes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disminuye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recursos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para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financiar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servicios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publicos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prestaciones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sociales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obli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aumentar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impuestos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sobre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cumplen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4)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desmot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bien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sus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impuestos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-888)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-999)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466" w:hRule="exact"/>
        </w:trPr>
        <w:tc>
          <w:tcPr>
            <w:tcW w:w="859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com13_11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13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6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opinion,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ultimos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agnos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fraudes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impuestos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7085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han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aumentado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mucho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han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aumentado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algo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han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ariado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4)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han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disminuido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poco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-888)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ns.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15"/>
              <w:ind w:left="1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-999)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5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otro.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Cual?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466" w:hRule="exact"/>
        </w:trPr>
        <w:tc>
          <w:tcPr>
            <w:tcW w:w="859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com13_12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13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6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opinion,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grupo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poblacion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acostumbra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impuestos?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7085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asalariados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empresarios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agricultores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4)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trabajadores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por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cuenta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propia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6)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comerciantes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7)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otros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15"/>
              <w:ind w:left="162"/>
            </w:pPr>
            <w:r>
              <w:rPr>
                <w:rFonts w:cs="Times New Roman" w:hAnsi="Times New Roman" w:eastAsia="Times New Roman" w:ascii="Times New Roman"/>
                <w:spacing w:val="0"/>
                <w:w w:val="98"/>
                <w:sz w:val="16"/>
                <w:szCs w:val="16"/>
              </w:rPr>
              <w:t>(especifique)</w:t>
            </w:r>
            <w:r>
              <w:rPr>
                <w:rFonts w:cs="Times New Roman" w:hAnsi="Times New Roman" w:eastAsia="Times New Roman" w:ascii="Times New Roman"/>
                <w:spacing w:val="1"/>
                <w:w w:val="98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-888)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ns.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-999)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67" w:hRule="exact"/>
        </w:trPr>
        <w:tc>
          <w:tcPr>
            <w:tcW w:w="859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com14_1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13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6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Since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tax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""dodging""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hurts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one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ernment,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serious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fense.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7085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agree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disagree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67" w:hRule="exact"/>
        </w:trPr>
        <w:tc>
          <w:tcPr>
            <w:tcW w:w="859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com14_3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13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6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person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should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report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ern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ment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yone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who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cheats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his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es,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including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amily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membe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16"/>
                <w:szCs w:val="16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7085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agree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disagree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466" w:hRule="exact"/>
        </w:trPr>
        <w:tc>
          <w:tcPr>
            <w:tcW w:w="859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com15_3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13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6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that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eryone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cheats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their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es,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its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di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ficult</w:t>
            </w:r>
            <w:r>
              <w:rPr>
                <w:rFonts w:cs="Times New Roman" w:hAnsi="Times New Roman" w:eastAsia="Times New Roman" w:ascii="Times New Roman"/>
                <w:spacing w:val="-1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criticize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those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who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do.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7085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 w:lineRule="auto" w:line="259"/>
              <w:ind w:left="162" w:right="18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strongly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agree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partially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agree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neutral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(neither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agree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disagree)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4)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partially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disagree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5)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strongly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disagree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466" w:hRule="exact"/>
        </w:trPr>
        <w:tc>
          <w:tcPr>
            <w:tcW w:w="859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com15_4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13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6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Theres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nothing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wrong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with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omitting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income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my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income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tax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declaration.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7085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 w:lineRule="auto" w:line="259"/>
              <w:ind w:left="162" w:right="18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strongly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agree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partially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agree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neutral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(neither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agree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disagree)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4)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partially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disagree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5)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strongly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disagree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466" w:hRule="exact"/>
        </w:trPr>
        <w:tc>
          <w:tcPr>
            <w:tcW w:w="859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com16_1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13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6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Por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ud.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Sabe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oido,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una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escala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100,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donde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’ninguno’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100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todos,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cuantos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son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(nacionalidad)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15"/>
              <w:ind w:left="6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teniendo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impuestos,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debidamente?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(espere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respuesta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anote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numero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100)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7085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100)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100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-888)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sabe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-999)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responde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466" w:hRule="exact"/>
        </w:trPr>
        <w:tc>
          <w:tcPr>
            <w:tcW w:w="859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com16_2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13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6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Cuan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acuerdo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esta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usted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las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siguientes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afirmaciones?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 w:lineRule="auto" w:line="259"/>
              <w:ind w:left="130" w:right="13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impuestos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son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tan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altos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justifica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eludirlos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cuando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tiene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oportunidad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085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muy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acuerdo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acuerdo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acuerdo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desacuerdo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desacuerdo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4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muy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desacuerdo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15"/>
              <w:ind w:left="1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-888)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sabe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-999)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responde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466" w:hRule="exact"/>
        </w:trPr>
        <w:tc>
          <w:tcPr>
            <w:tcW w:w="859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com16_3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13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6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Considerando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monto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adido,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quienes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cree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usted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son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mas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aden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pago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impuestos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chile?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7085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trabajadores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independientes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comerciantes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am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ulantes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agricultores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grandes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empresas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15"/>
              <w:ind w:left="1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4)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comercios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establecidos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5)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pequ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gnas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medianas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empresas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474" w:hRule="exact"/>
        </w:trPr>
        <w:tc>
          <w:tcPr>
            <w:tcW w:w="859" w:type="dxa"/>
            <w:tcBorders>
              <w:top w:val="single" w:sz="2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com16_4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13" w:type="dxa"/>
            <w:tcBorders>
              <w:top w:val="single" w:sz="2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 w:lineRule="auto" w:line="259"/>
              <w:ind w:left="67" w:right="18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Considerando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ahora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frecuencia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adem,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quienes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cree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usted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son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mas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aden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pago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impuestos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chile?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2" w:type="dxa"/>
            <w:tcBorders>
              <w:top w:val="single" w:sz="2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/>
        </w:tc>
        <w:tc>
          <w:tcPr>
            <w:tcW w:w="7085" w:type="dxa"/>
            <w:tcBorders>
              <w:top w:val="single" w:sz="2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trabajadores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independientes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comerciantes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am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ulantes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agricultores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grandes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empresas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15"/>
              <w:ind w:left="1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4)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comercios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establecidos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5)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pequ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gnas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medianas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empresas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</w:tbl>
    <w:p>
      <w:pPr>
        <w:sectPr>
          <w:pgMar w:footer="0" w:header="0" w:top="220" w:bottom="280" w:left="180" w:right="660"/>
          <w:footerReference w:type="default" r:id="rId4"/>
          <w:pgSz w:w="20160" w:h="12240" w:orient="landscape"/>
        </w:sectPr>
      </w:pP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73"/>
        <w:ind w:left="103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1.2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</w:t>
      </w:r>
      <w:r>
        <w:rPr>
          <w:rFonts w:cs="Times New Roman" w:hAnsi="Times New Roman" w:eastAsia="Times New Roman" w:ascii="Times New Roman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16"/>
          <w:szCs w:val="16"/>
        </w:rPr>
        <w:t>Re</w:t>
      </w:r>
      <w:r>
        <w:rPr>
          <w:rFonts w:cs="Times New Roman" w:hAnsi="Times New Roman" w:eastAsia="Times New Roman" w:ascii="Times New Roman"/>
          <w:spacing w:val="-4"/>
          <w:w w:val="108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spacing w:val="0"/>
          <w:w w:val="115"/>
          <w:sz w:val="16"/>
          <w:szCs w:val="16"/>
        </w:rPr>
        <w:t>orm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center"/>
        <w:spacing w:before="36"/>
        <w:ind w:left="9410" w:right="7910"/>
      </w:pPr>
      <w:r>
        <w:rPr>
          <w:rFonts w:cs="Times New Roman" w:hAnsi="Times New Roman" w:eastAsia="Times New Roman" w:ascii="Times New Roman"/>
          <w:spacing w:val="-11"/>
          <w:w w:val="100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able</w:t>
      </w:r>
      <w:r>
        <w:rPr>
          <w:rFonts w:cs="Times New Roman" w:hAnsi="Times New Roman" w:eastAsia="Times New Roman" w:ascii="Times New Roman"/>
          <w:spacing w:val="-3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2:</w:t>
      </w:r>
      <w:r>
        <w:rPr>
          <w:rFonts w:cs="Times New Roman" w:hAnsi="Times New Roman" w:eastAsia="Times New Roman" w:ascii="Times New Roman"/>
          <w:spacing w:val="7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14"/>
          <w:szCs w:val="14"/>
        </w:rPr>
        <w:t>Reform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3"/>
        <w:ind w:left="223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Código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Pr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gunta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Indicador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       </w:t>
      </w:r>
      <w:r>
        <w:rPr>
          <w:rFonts w:cs="Times New Roman" w:hAnsi="Times New Roman" w:eastAsia="Times New Roman" w:ascii="Times New Roman"/>
          <w:spacing w:val="1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alores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86"/>
        <w:ind w:left="223"/>
        <w:sectPr>
          <w:pgMar w:footer="0" w:header="0" w:top="260" w:bottom="280" w:left="180" w:right="1680"/>
          <w:footerReference w:type="default" r:id="rId5"/>
          <w:pgSz w:w="20160" w:h="12240" w:orient="landscape"/>
        </w:sectPr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ref17_1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</w:t>
      </w:r>
      <w:r>
        <w:rPr>
          <w:rFonts w:cs="Times New Roman" w:hAnsi="Times New Roman" w:eastAsia="Times New Roman" w:ascii="Times New Roman"/>
          <w:spacing w:val="2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opinion,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tan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importante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una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reforma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tri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utaria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nicaragua?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muy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importante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poco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importante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nada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importante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necesita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-888)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ns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-999)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tabs>
          <w:tab w:pos="1020" w:val="left"/>
        </w:tabs>
        <w:jc w:val="left"/>
        <w:spacing w:before="83" w:lineRule="auto" w:line="259"/>
        <w:ind w:left="1029" w:right="-28" w:hanging="806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ref17_6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Considerando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una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nu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reforma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tri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utaria.</w:t>
      </w:r>
      <w:r>
        <w:rPr>
          <w:rFonts w:cs="Times New Roman" w:hAnsi="Times New Roman" w:eastAsia="Times New Roman" w:ascii="Times New Roman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leer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arias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16"/>
          <w:szCs w:val="16"/>
        </w:rPr>
        <w:t>afirmaciones</w:t>
      </w:r>
      <w:r>
        <w:rPr>
          <w:rFonts w:cs="Times New Roman" w:hAnsi="Times New Roman" w:eastAsia="Times New Roman" w:ascii="Times New Roman"/>
          <w:spacing w:val="1"/>
          <w:w w:val="9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gustaria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ud.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tan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acuerdo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esta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siguiente:</w:t>
      </w:r>
      <w:r>
        <w:rPr>
          <w:rFonts w:cs="Times New Roman" w:hAnsi="Times New Roman" w:eastAsia="Times New Roman" w:ascii="Times New Roman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una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reforma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tri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utaria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deberia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permitir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83" w:lineRule="auto" w:line="259"/>
        <w:ind w:right="-28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los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impuestos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sir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para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mejorar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las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condiciones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vida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los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ciudadanos.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83"/>
        <w:sectPr>
          <w:type w:val="continuous"/>
          <w:pgSz w:w="20160" w:h="12240" w:orient="landscape"/>
          <w:pgMar w:top="760" w:bottom="280" w:left="180" w:right="1680"/>
          <w:cols w:num="3" w:equalWidth="off">
            <w:col w:w="8633" w:space="572"/>
            <w:col w:w="2670" w:space="403"/>
            <w:col w:w="6022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muy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acuerdo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acuerdo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desacuerdo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muy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desacuerdo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-888)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ns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-999)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tabs>
          <w:tab w:pos="9200" w:val="left"/>
        </w:tabs>
        <w:jc w:val="left"/>
        <w:spacing w:before="68" w:lineRule="auto" w:line="259"/>
        <w:ind w:left="223" w:right="208"/>
        <w:sectPr>
          <w:type w:val="continuous"/>
          <w:pgSz w:w="20160" w:h="12240" w:orient="landscape"/>
          <w:pgMar w:top="760" w:bottom="280" w:left="180" w:right="16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ref17_7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le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cobre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mas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los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ricos.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</w:t>
      </w:r>
      <w:r>
        <w:rPr>
          <w:rFonts w:cs="Times New Roman" w:hAnsi="Times New Roman" w:eastAsia="Times New Roman" w:ascii="Times New Roman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muy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acuerdo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acuerdo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desacuerdo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muy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desacuerdo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-888)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ns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-999)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ref17_8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pago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impuestos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sean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mas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aciles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muy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acuerdo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acuerdo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desacuerdo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muy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desacuerdo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-888)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ns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-999)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tabs>
          <w:tab w:pos="9200" w:val="left"/>
        </w:tabs>
        <w:jc w:val="left"/>
        <w:spacing w:lineRule="auto" w:line="259"/>
        <w:ind w:left="9205" w:right="265" w:hanging="8982"/>
      </w:pPr>
      <w:r>
        <w:pict>
          <v:group style="position:absolute;margin-left:14.173pt;margin-top:188.358pt;width:954.907pt;height:0pt;mso-position-horizontal-relative:page;mso-position-vertical-relative:page;z-index:-6336" coordorigin="283,3767" coordsize="19098,0">
            <v:shape style="position:absolute;left:283;top:3767;width:19098;height:0" coordorigin="283,3767" coordsize="19098,0" path="m283,3767l19382,3767e" filled="f" stroked="t" strokeweight="0.635pt" strokecolor="#000000">
              <v:path arrowok="t"/>
            </v:shape>
            <w10:wrap type="none"/>
          </v:group>
        </w:pict>
      </w:r>
      <w:r>
        <w:pict>
          <v:group style="position:absolute;margin-left:14.173pt;margin-top:105.067pt;width:954.907pt;height:0pt;mso-position-horizontal-relative:page;mso-position-vertical-relative:page;z-index:-6337" coordorigin="283,2101" coordsize="19098,0">
            <v:shape style="position:absolute;left:283;top:2101;width:19098;height:0" coordorigin="283,2101" coordsize="19098,0" path="m283,2101l19382,2101e" filled="f" stroked="t" strokeweight="0.238pt" strokecolor="#000000">
              <v:path arrowok="t"/>
            </v:shape>
            <w10:wrap type="none"/>
          </v:group>
        </w:pict>
      </w:r>
      <w:r>
        <w:pict>
          <v:group style="position:absolute;margin-left:14.173pt;margin-top:81.751pt;width:954.907pt;height:0pt;mso-position-horizontal-relative:page;mso-position-vertical-relative:page;z-index:-6338" coordorigin="283,1635" coordsize="19098,0">
            <v:shape style="position:absolute;left:283;top:1635;width:19098;height:0" coordorigin="283,1635" coordsize="19098,0" path="m283,1635l19382,1635e" filled="f" stroked="t" strokeweight="0.238pt" strokecolor="#000000">
              <v:path arrowok="t"/>
            </v:shape>
            <w10:wrap type="none"/>
          </v:group>
        </w:pict>
      </w:r>
      <w:r>
        <w:pict>
          <v:group style="position:absolute;margin-left:14.173pt;margin-top:68.318pt;width:954.907pt;height:0pt;mso-position-horizontal-relative:page;mso-position-vertical-relative:page;z-index:-6339" coordorigin="283,1366" coordsize="19098,0">
            <v:shape style="position:absolute;left:283;top:1366;width:19098;height:0" coordorigin="283,1366" coordsize="19098,0" path="m283,1366l19382,1366e" filled="f" stroked="t" strokeweight="0.397pt" strokecolor="#000000">
              <v:path arrowok="t"/>
            </v:shape>
            <w10:wrap type="none"/>
          </v:group>
        </w:pict>
      </w:r>
      <w:r>
        <w:pict>
          <v:group style="position:absolute;margin-left:14.173pt;margin-top:54.686pt;width:954.907pt;height:0pt;mso-position-horizontal-relative:page;mso-position-vertical-relative:page;z-index:-6340" coordorigin="283,1094" coordsize="19098,0">
            <v:shape style="position:absolute;left:283;top:1094;width:19098;height:0" coordorigin="283,1094" coordsize="19098,0" path="m283,1094l19382,1094e" filled="f" stroked="t" strokeweight="0.63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ref17_9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todos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paguen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acuerdo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sus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posibilidades.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tabs>
          <w:tab w:pos="9200" w:val="left"/>
        </w:tabs>
        <w:jc w:val="left"/>
        <w:spacing w:lineRule="auto" w:line="259"/>
        <w:ind w:left="9205" w:right="75" w:hanging="8982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ref17_10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todos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paguen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acuerdo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reciben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del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estado.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tabs>
          <w:tab w:pos="9200" w:val="left"/>
        </w:tabs>
        <w:jc w:val="left"/>
        <w:spacing w:lineRule="auto" w:line="259"/>
        <w:ind w:left="9205" w:right="-28" w:hanging="8982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ref17_11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las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act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vidades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economicas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ahora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ten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ar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impuestos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muy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acuerdo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acuerdo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desacuerdo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muy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desacuerdo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-888)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ns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-999)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muy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acuerdo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acuerdo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desacuerdo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muy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desacuerdo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-888)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ns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-999)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ectPr>
          <w:type w:val="continuous"/>
          <w:pgSz w:w="20160" w:h="12240" w:orient="landscape"/>
          <w:pgMar w:top="760" w:bottom="280" w:left="180" w:right="1680"/>
          <w:cols w:num="2" w:equalWidth="off">
            <w:col w:w="11897" w:space="381"/>
            <w:col w:w="6022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muy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acuerdo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acuerdo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desacuerdo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muy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desacuerdo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-888)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ns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-999)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73"/>
        <w:ind w:left="103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1.3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</w:t>
      </w:r>
      <w:r>
        <w:rPr>
          <w:rFonts w:cs="Times New Roman" w:hAnsi="Times New Roman" w:eastAsia="Times New Roman" w:ascii="Times New Roman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Social</w:t>
      </w:r>
      <w:r>
        <w:rPr>
          <w:rFonts w:cs="Times New Roman" w:hAnsi="Times New Roman" w:eastAsia="Times New Roman" w:ascii="Times New Roman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16"/>
          <w:szCs w:val="16"/>
        </w:rPr>
        <w:t>Expenditu</w:t>
      </w:r>
      <w:r>
        <w:rPr>
          <w:rFonts w:cs="Times New Roman" w:hAnsi="Times New Roman" w:eastAsia="Times New Roman" w:ascii="Times New Roman"/>
          <w:spacing w:val="-3"/>
          <w:w w:val="115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04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center"/>
        <w:spacing w:before="36"/>
        <w:ind w:left="9090" w:right="8610"/>
      </w:pPr>
      <w:r>
        <w:rPr>
          <w:rFonts w:cs="Times New Roman" w:hAnsi="Times New Roman" w:eastAsia="Times New Roman" w:ascii="Times New Roman"/>
          <w:spacing w:val="-11"/>
          <w:w w:val="100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able</w:t>
      </w:r>
      <w:r>
        <w:rPr>
          <w:rFonts w:cs="Times New Roman" w:hAnsi="Times New Roman" w:eastAsia="Times New Roman" w:ascii="Times New Roman"/>
          <w:spacing w:val="-3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3:</w:t>
      </w:r>
      <w:r>
        <w:rPr>
          <w:rFonts w:cs="Times New Roman" w:hAnsi="Times New Roman" w:eastAsia="Times New Roman" w:ascii="Times New Roman"/>
          <w:spacing w:val="7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Social</w:t>
      </w:r>
      <w:r>
        <w:rPr>
          <w:rFonts w:cs="Times New Roman" w:hAnsi="Times New Roman" w:eastAsia="Times New Roman" w:ascii="Times New Roman"/>
          <w:spacing w:val="-3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14"/>
          <w:szCs w:val="14"/>
        </w:rPr>
        <w:t>Expenditure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tbl>
      <w:tblPr>
        <w:tblW w:w="0" w:type="auto"/>
        <w:tblLook w:val="01E0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70" w:hRule="exact"/>
        </w:trPr>
        <w:tc>
          <w:tcPr>
            <w:tcW w:w="824" w:type="dxa"/>
            <w:tcBorders>
              <w:top w:val="single" w:sz="5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Código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34" w:type="dxa"/>
            <w:tcBorders>
              <w:top w:val="single" w:sz="5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gunta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6" w:type="dxa"/>
            <w:tcBorders>
              <w:top w:val="single" w:sz="5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4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Indicador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054" w:type="dxa"/>
            <w:tcBorders>
              <w:top w:val="single" w:sz="5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31"/>
            </w:pPr>
            <w:r>
              <w:rPr>
                <w:rFonts w:cs="Times New Roman" w:hAnsi="Times New Roman" w:eastAsia="Times New Roman" w:ascii="Times New Roman"/>
                <w:spacing w:val="-18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alores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36" w:hRule="exact"/>
        </w:trPr>
        <w:tc>
          <w:tcPr>
            <w:tcW w:w="8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sce01_1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3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estaria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dispuesto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mayores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tri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utos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locales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para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cada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uno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servicios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prestaciones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leo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para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mejorar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44"/>
            </w:pP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ransportes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05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3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conoce/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usa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-999)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/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31" w:hRule="exact"/>
        </w:trPr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813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calidad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funcionamiento?estaria</w:t>
            </w:r>
            <w:r>
              <w:rPr>
                <w:rFonts w:cs="Times New Roman" w:hAnsi="Times New Roman" w:eastAsia="Times New Roman" w:ascii="Times New Roman"/>
                <w:spacing w:val="-1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dispuesto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mas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tri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utos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para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6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705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</w:tr>
      <w:tr>
        <w:trPr>
          <w:trHeight w:val="236" w:hRule="exact"/>
        </w:trPr>
        <w:tc>
          <w:tcPr>
            <w:tcW w:w="82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sce01_2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3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086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4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Atencion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primaria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servicios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sociales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05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3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conoce/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usa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-999)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/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99" w:hRule="exact"/>
        </w:trPr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4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(mayores,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menores,...)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199" w:hRule="exact"/>
        </w:trPr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sce01_3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4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Jardines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parques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publicos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3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conoce/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usa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-999)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/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99" w:hRule="exact"/>
        </w:trPr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sce01_4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4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Limpieza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vias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publicas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3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conoce/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usa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-999)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/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99" w:hRule="exact"/>
        </w:trPr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sce01_5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4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Recogida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tratamiento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residuos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3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conoce/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usa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-999)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/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99" w:hRule="exact"/>
        </w:trPr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sce01_6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4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Instalaciones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deport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3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conoce/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usa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-999)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/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99" w:hRule="exact"/>
        </w:trPr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sce01_7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4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Act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vidades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culturales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(bibliotecas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publicas,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3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conoce/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usa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-999)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/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31" w:hRule="exact"/>
        </w:trPr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813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3086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4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museos...)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05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</w:tr>
      <w:tr>
        <w:trPr>
          <w:trHeight w:val="267" w:hRule="exact"/>
        </w:trPr>
        <w:tc>
          <w:tcPr>
            <w:tcW w:w="82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sce02_8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3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ge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proportion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used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by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ernment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for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meaningless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purposes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6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705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3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agree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disagree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had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opinion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36" w:hRule="exact"/>
        </w:trPr>
        <w:tc>
          <w:tcPr>
            <w:tcW w:w="82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sce03_1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3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Bel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are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statements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that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describe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ays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people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see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tax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fice.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Circle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number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closest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your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vi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16"/>
                <w:szCs w:val="16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6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4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think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taxpaying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helping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05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3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strongly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disagree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disagree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neither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4)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agree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5)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strongly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agree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31" w:hRule="exact"/>
        </w:trPr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813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3086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4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ernment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orthwhile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things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05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</w:tr>
      <w:tr>
        <w:trPr>
          <w:trHeight w:val="236" w:hRule="exact"/>
        </w:trPr>
        <w:tc>
          <w:tcPr>
            <w:tcW w:w="82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sce03_2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3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086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44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aying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my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tax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ultimately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ad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antages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05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3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strongly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disagree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disagree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neither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4)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agree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5)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strongly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agree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31" w:hRule="exact"/>
        </w:trPr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813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3086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44"/>
            </w:pP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eryone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05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</w:tr>
      <w:tr>
        <w:trPr>
          <w:trHeight w:val="236" w:hRule="exact"/>
        </w:trPr>
        <w:tc>
          <w:tcPr>
            <w:tcW w:w="82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sce03_4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3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Think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tax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fice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what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has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been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doing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past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years.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3"/>
                <w:w w:val="100"/>
                <w:sz w:val="16"/>
                <w:szCs w:val="16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what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xtent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you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agree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disagree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with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6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4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Acted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interests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all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australians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05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3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strongly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disagree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disagree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neither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4)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agree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5)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strongly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agree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31" w:hRule="exact"/>
        </w:trPr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813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foll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wing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statements.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tax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fice.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6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705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</w:tr>
      <w:tr>
        <w:trPr>
          <w:trHeight w:val="267" w:hRule="exact"/>
        </w:trPr>
        <w:tc>
          <w:tcPr>
            <w:tcW w:w="82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sce03_6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3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3086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4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Meets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its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obli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ations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australians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05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3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strongly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disagree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disagree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neither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4)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agree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5)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strongly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agree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36" w:hRule="exact"/>
        </w:trPr>
        <w:tc>
          <w:tcPr>
            <w:tcW w:w="82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sce04_1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3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ultimo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anio,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ud.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algun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miembro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(co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yuge,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hijos,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padres,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etc.),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han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utilizado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algun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bien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servicio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6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4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Sanidad: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am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ulatorios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hospitales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05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3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si,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solo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si,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algun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miembro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si,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algun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miembro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4)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todos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miembros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31" w:hRule="exact"/>
        </w:trPr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813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publico,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han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percibido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alguna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prestacion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social,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mostramos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continuacion?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6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705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3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5)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no,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hemos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utilizado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-999)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ns/nc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36" w:hRule="exact"/>
        </w:trPr>
        <w:tc>
          <w:tcPr>
            <w:tcW w:w="82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sce04_2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3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ultimo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agno,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vd.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algun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miembro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(co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yuge,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hijos,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padres,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etc.),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han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utilizado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algun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bien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servicio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6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4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Educacion: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gios,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institutos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05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3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si,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solo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si,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algun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miembro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si,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algun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miembro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4)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todos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miembros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31" w:hRule="exact"/>
        </w:trPr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813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publico,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han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percibido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alguna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prestacion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social,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mostramos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continuacion?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6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4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ersidades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05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3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5)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no,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hemos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utilizado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-999)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ns/nc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36" w:hRule="exact"/>
        </w:trPr>
        <w:tc>
          <w:tcPr>
            <w:tcW w:w="82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sce04_3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3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086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4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Servicios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sociales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05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3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si,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solo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si,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algun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miembro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si,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algun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miembro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4)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todos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miembros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99" w:hRule="exact"/>
        </w:trPr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3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5)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no,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hemos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utilizado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-999)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ns/nc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99" w:hRule="exact"/>
        </w:trPr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sce04_4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4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Infraestructuras: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aut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vias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3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si,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solo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si,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algun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miembro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si,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algun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miembro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4)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todos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miembros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99" w:hRule="exact"/>
        </w:trPr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3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5)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no,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hemos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utilizado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-999)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ns/nc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99" w:hRule="exact"/>
        </w:trPr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sce04_5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44"/>
            </w:pP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ransportes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3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si,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solo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si,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algun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miembro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si,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algun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miembro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4)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todos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miembros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99" w:hRule="exact"/>
        </w:trPr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3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5)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no,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hemos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utilizado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-999)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ns/nc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99" w:hRule="exact"/>
        </w:trPr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sce04_6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4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Pensiones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enfermedad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alidez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3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si,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solo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si,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algun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miembro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si,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algun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miembro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4)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todos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miembros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99" w:hRule="exact"/>
        </w:trPr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3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5)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no,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hemos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utilizado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-999)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ns/nc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99" w:hRule="exact"/>
        </w:trPr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sce04_7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4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Pensiones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jubilacion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3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si,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solo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si,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algun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miembro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si,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algun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miembro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4)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todos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miembros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99" w:hRule="exact"/>
        </w:trPr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7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3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5)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no,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hemos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utilizado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-999)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ns/nc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99" w:hRule="exact"/>
        </w:trPr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sce04_8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4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guro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desempleo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3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si,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solo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si,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algun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miembro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si,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algun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miembro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4)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todos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miembros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31" w:hRule="exact"/>
        </w:trPr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813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3086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705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3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5)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no,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hemos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utilizado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-999)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ns/nc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36" w:hRule="exact"/>
        </w:trPr>
        <w:tc>
          <w:tcPr>
            <w:tcW w:w="82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sce04_9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3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aquellos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servicios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y/o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prestaciones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usted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accedido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utilizado,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medida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siente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satisfecho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cada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6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4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Sanidad: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am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ulatorios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hospitales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05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3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nada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poco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bastante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4)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mucho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-999)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ns/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31" w:hRule="exact"/>
        </w:trPr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813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uno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ellos?.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Diria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siente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mucho,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bastante,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poco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nada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satisfecho.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6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705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</w:tr>
      <w:tr>
        <w:trPr>
          <w:trHeight w:val="236" w:hRule="exact"/>
        </w:trPr>
        <w:tc>
          <w:tcPr>
            <w:tcW w:w="82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sce04_10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3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086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4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Educacion: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gios,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institutos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05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3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nada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poco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bastante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4)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mucho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-999)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ns/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99" w:hRule="exact"/>
        </w:trPr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4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ersidades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199" w:hRule="exact"/>
        </w:trPr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sce04_11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4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Servicios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sociales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3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nada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poco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bastante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4)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mucho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-999)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ns/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99" w:hRule="exact"/>
        </w:trPr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sce04_12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4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Infraestructuras: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aut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vias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3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nada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poco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bastante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4)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mucho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-999)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ns/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99" w:hRule="exact"/>
        </w:trPr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sce04_13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44"/>
            </w:pP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ransportes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3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nada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poco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bastante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4)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mucho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-999)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ns/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99" w:hRule="exact"/>
        </w:trPr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sce04_14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4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Pensiones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enfermedad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alidez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3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nada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poco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bastante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4)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mucho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-999)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ns/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99" w:hRule="exact"/>
        </w:trPr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sce04_15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4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Pensiones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jubilacion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3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nada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poco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bastante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4)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mucho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-999)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ns/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31" w:hRule="exact"/>
        </w:trPr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sce04_16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3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3086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4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guro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desempleo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05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3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nada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poco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bastante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4)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mucho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-999)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ns/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36" w:hRule="exact"/>
        </w:trPr>
        <w:tc>
          <w:tcPr>
            <w:tcW w:w="82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sce05_1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3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Podria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mostrarnos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continuacion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grado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acuerdo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cada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una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las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siguientes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8"/>
                <w:sz w:val="16"/>
                <w:szCs w:val="16"/>
              </w:rPr>
              <w:t>afirmaciones</w:t>
            </w:r>
            <w:r>
              <w:rPr>
                <w:rFonts w:cs="Times New Roman" w:hAnsi="Times New Roman" w:eastAsia="Times New Roman" w:ascii="Times New Roman"/>
                <w:spacing w:val="1"/>
                <w:w w:val="98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respecto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6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4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Han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olucionado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orablemente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05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3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nada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poco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bastante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4)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mucho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-999)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ns/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31" w:hRule="exact"/>
        </w:trPr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813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funcionamiento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servicios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prestaciones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general?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86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4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ultimos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5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agnos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054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</w:tr>
      <w:tr>
        <w:trPr>
          <w:trHeight w:val="316" w:hRule="exact"/>
        </w:trPr>
        <w:tc>
          <w:tcPr>
            <w:tcW w:w="82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sce05_2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3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086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4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Justifican</w:t>
            </w:r>
            <w:r>
              <w:rPr>
                <w:rFonts w:cs="Times New Roman" w:hAnsi="Times New Roman" w:eastAsia="Times New Roman" w:ascii="Times New Roman"/>
                <w:spacing w:val="-1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pago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impuestos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054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3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nada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poco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bastante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4)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mucho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-999)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ns/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</w:tbl>
    <w:p>
      <w:pPr>
        <w:sectPr>
          <w:pgMar w:footer="175" w:header="0" w:top="260" w:bottom="0" w:left="180" w:right="660"/>
          <w:footerReference w:type="default" r:id="rId6"/>
          <w:pgSz w:w="20160" w:h="12240" w:orient="landscape"/>
        </w:sectPr>
      </w:pP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3"/>
        <w:ind w:left="103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Código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Pr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gunta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Indicador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       </w:t>
      </w:r>
      <w:r>
        <w:rPr>
          <w:rFonts w:cs="Times New Roman" w:hAnsi="Times New Roman" w:eastAsia="Times New Roman" w:ascii="Times New Roman"/>
          <w:spacing w:val="1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alores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tabs>
          <w:tab w:pos="9080" w:val="left"/>
        </w:tabs>
        <w:jc w:val="left"/>
        <w:spacing w:before="86" w:lineRule="auto" w:line="259"/>
        <w:ind w:left="103" w:right="3535"/>
        <w:sectPr>
          <w:pgMar w:header="255" w:footer="0" w:top="440" w:bottom="280" w:left="300" w:right="960"/>
          <w:headerReference w:type="default" r:id="rId7"/>
          <w:footerReference w:type="default" r:id="rId8"/>
          <w:pgSz w:w="20160" w:h="12240" w:orient="landscape"/>
        </w:sectPr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sce05_4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Contri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uyen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distri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ucion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riqueza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spacing w:val="3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nada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poco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bastante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mucho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-999)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ns/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nc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sce05_5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Son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accesibles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todo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mundo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</w:t>
      </w:r>
      <w:r>
        <w:rPr>
          <w:rFonts w:cs="Times New Roman" w:hAnsi="Times New Roman" w:eastAsia="Times New Roman" w:ascii="Times New Roman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nada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poco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bastante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mucho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-999)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ns/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nc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tabs>
          <w:tab w:pos="9080" w:val="left"/>
        </w:tabs>
        <w:jc w:val="left"/>
        <w:spacing w:lineRule="auto" w:line="259"/>
        <w:ind w:left="9085" w:right="-28" w:hanging="8982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sce05_6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Prestan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servicios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adecuan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ectPr>
          <w:type w:val="continuous"/>
          <w:pgSz w:w="20160" w:h="12240" w:orient="landscape"/>
          <w:pgMar w:top="760" w:bottom="280" w:left="300" w:right="960"/>
          <w:cols w:num="2" w:equalWidth="off">
            <w:col w:w="11883" w:space="276"/>
            <w:col w:w="6741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nada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poco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bastante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mucho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-999)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ns/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nc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03"/>
        <w:sectPr>
          <w:type w:val="continuous"/>
          <w:pgSz w:w="20160" w:h="12240" w:orient="landscape"/>
          <w:pgMar w:top="760" w:bottom="280" w:left="300" w:right="960"/>
        </w:sectPr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sce05_7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Estan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gestionados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correctamente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</w:t>
      </w:r>
      <w:r>
        <w:rPr>
          <w:rFonts w:cs="Times New Roman" w:hAnsi="Times New Roman" w:eastAsia="Times New Roman" w:ascii="Times New Roman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nada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poco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bastante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mucho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-999)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ns/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nc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tabs>
          <w:tab w:pos="9080" w:val="left"/>
        </w:tabs>
        <w:jc w:val="left"/>
        <w:spacing w:before="15" w:lineRule="auto" w:line="259"/>
        <w:ind w:left="9085" w:right="-28" w:hanging="8982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sce05_8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Existe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una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mala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utilizacion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por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parte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usuarios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sectPr>
          <w:type w:val="continuous"/>
          <w:pgSz w:w="20160" w:h="12240" w:orient="landscape"/>
          <w:pgMar w:top="760" w:bottom="280" w:left="300" w:right="960"/>
          <w:cols w:num="2" w:equalWidth="off">
            <w:col w:w="11844" w:space="315"/>
            <w:col w:w="6741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nada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poco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bastante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mucho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-999)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ns/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nc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auto" w:line="259"/>
        <w:ind w:left="103" w:right="3535"/>
        <w:sectPr>
          <w:type w:val="continuous"/>
          <w:pgSz w:w="20160" w:h="12240" w:orient="landscape"/>
          <w:pgMar w:top="760" w:bottom="280" w:left="300" w:right="960"/>
        </w:sectPr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sce05_9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son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utiles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ni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necesarios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</w:t>
      </w:r>
      <w:r>
        <w:rPr>
          <w:rFonts w:cs="Times New Roman" w:hAnsi="Times New Roman" w:eastAsia="Times New Roman" w:ascii="Times New Roman"/>
          <w:spacing w:val="3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nada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poco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bastante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mucho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-999)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ns/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nc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sce05_10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Deberian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financiarse</w:t>
      </w:r>
      <w:r>
        <w:rPr>
          <w:rFonts w:cs="Times New Roman" w:hAnsi="Times New Roman" w:eastAsia="Times New Roman" w:ascii="Times New Roman"/>
          <w:spacing w:val="-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por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iniciat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pr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ada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nada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poco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bastante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mucho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-999)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ns/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nc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tabs>
          <w:tab w:pos="9080" w:val="left"/>
        </w:tabs>
        <w:jc w:val="left"/>
        <w:spacing w:lineRule="auto" w:line="259"/>
        <w:ind w:left="9085" w:right="-28" w:hanging="8982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sce05_11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Deberian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gestionarse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desde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iniciat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pr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ada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ectPr>
          <w:type w:val="continuous"/>
          <w:pgSz w:w="20160" w:h="12240" w:orient="landscape"/>
          <w:pgMar w:top="760" w:bottom="280" w:left="300" w:right="960"/>
          <w:cols w:num="2" w:equalWidth="off">
            <w:col w:w="11610" w:space="549"/>
            <w:col w:w="6741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nada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poco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bastante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mucho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-999)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ns/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nc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tabs>
          <w:tab w:pos="900" w:val="left"/>
        </w:tabs>
        <w:jc w:val="left"/>
        <w:spacing w:before="68" w:lineRule="auto" w:line="259"/>
        <w:ind w:left="909" w:right="-28" w:hanging="806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sce06_1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Independientemente</w:t>
      </w:r>
      <w:r>
        <w:rPr>
          <w:rFonts w:cs="Times New Roman" w:hAnsi="Times New Roman" w:eastAsia="Times New Roman" w:ascii="Times New Roman"/>
          <w:spacing w:val="-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los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haya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utilizado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no,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podria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decirme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servicio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prestacion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concreto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cumple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mejor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cada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los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anteriores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aspectos?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68" w:lineRule="auto" w:line="259"/>
        <w:ind w:right="-28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El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mejor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olucionado</w:t>
      </w:r>
      <w:r>
        <w:rPr>
          <w:rFonts w:cs="Times New Roman" w:hAnsi="Times New Roman" w:eastAsia="Times New Roman" w:ascii="Times New Roman"/>
          <w:spacing w:val="-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los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ultimos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cinco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agnos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68" w:lineRule="auto" w:line="259"/>
        <w:ind w:right="90"/>
        <w:sectPr>
          <w:type w:val="continuous"/>
          <w:pgSz w:w="20160" w:h="12240" w:orient="landscape"/>
          <w:pgMar w:top="760" w:bottom="280" w:left="300" w:right="960"/>
          <w:cols w:num="3" w:equalWidth="off">
            <w:col w:w="8785" w:space="300"/>
            <w:col w:w="2835" w:space="239"/>
            <w:col w:w="6741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sanidad: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am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ulatorios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hospitales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educacion:</w:t>
      </w:r>
      <w:r>
        <w:rPr>
          <w:rFonts w:cs="Times New Roman" w:hAnsi="Times New Roman" w:eastAsia="Times New Roman" w:ascii="Times New Roman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col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gios,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institutos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ersidades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servicios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sociales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infraestructuras: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aut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vias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5)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transportes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6)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pensiones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7)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enfermedad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alidez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8)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pensiones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jubilacion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guro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desempleo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9)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ns/nc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10)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ninguno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tabs>
          <w:tab w:pos="9080" w:val="left"/>
        </w:tabs>
        <w:jc w:val="left"/>
        <w:spacing w:before="68" w:lineRule="auto" w:line="259"/>
        <w:ind w:left="12159" w:right="90" w:hanging="12056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sce06_2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mas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justifica</w:t>
      </w:r>
      <w:r>
        <w:rPr>
          <w:rFonts w:cs="Times New Roman" w:hAnsi="Times New Roman" w:eastAsia="Times New Roman" w:ascii="Times New Roman"/>
          <w:spacing w:val="-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pago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impuestos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</w:t>
      </w:r>
      <w:r>
        <w:rPr>
          <w:rFonts w:cs="Times New Roman" w:hAnsi="Times New Roman" w:eastAsia="Times New Roman" w:ascii="Times New Roman"/>
          <w:spacing w:val="3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sanidad: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am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ulatorios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hospitales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educacion:</w:t>
      </w:r>
      <w:r>
        <w:rPr>
          <w:rFonts w:cs="Times New Roman" w:hAnsi="Times New Roman" w:eastAsia="Times New Roman" w:ascii="Times New Roman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col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gios,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institutos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ersidades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servicios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sociales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infraestructuras: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aut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vias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5)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transportes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6)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pensiones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7)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enfermedad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alidez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8)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pensiones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jubilacion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guro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desempleo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9)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ns/nc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10)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ninguno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tabs>
          <w:tab w:pos="9080" w:val="left"/>
        </w:tabs>
        <w:jc w:val="left"/>
        <w:spacing w:lineRule="auto" w:line="259"/>
        <w:ind w:left="12159" w:right="90" w:hanging="12056"/>
        <w:sectPr>
          <w:type w:val="continuous"/>
          <w:pgSz w:w="20160" w:h="12240" w:orient="landscape"/>
          <w:pgMar w:top="760" w:bottom="280" w:left="300" w:right="960"/>
        </w:sectPr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sce06_3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tiene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mayor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gen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mejora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</w:t>
      </w:r>
      <w:r>
        <w:rPr>
          <w:rFonts w:cs="Times New Roman" w:hAnsi="Times New Roman" w:eastAsia="Times New Roman" w:ascii="Times New Roman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sanidad: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am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ulatorios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hospitales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educacion:</w:t>
      </w:r>
      <w:r>
        <w:rPr>
          <w:rFonts w:cs="Times New Roman" w:hAnsi="Times New Roman" w:eastAsia="Times New Roman" w:ascii="Times New Roman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col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gios,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institutos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ersidades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servicios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sociales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infraestructuras: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aut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vias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5)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transportes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6)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pensiones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7)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enfermedad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alidez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8)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pensiones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jubilacion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guro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desempleo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9)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ns/nc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10)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ninguno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tabs>
          <w:tab w:pos="9080" w:val="left"/>
        </w:tabs>
        <w:jc w:val="left"/>
        <w:spacing w:lineRule="auto" w:line="259"/>
        <w:ind w:left="9085" w:right="-28" w:hanging="8982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sce06_4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mas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contri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uye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distri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ucion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riqueza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tabs>
          <w:tab w:pos="9080" w:val="left"/>
        </w:tabs>
        <w:jc w:val="left"/>
        <w:spacing w:lineRule="auto" w:line="259"/>
        <w:ind w:left="9085" w:right="421" w:hanging="8982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sce06_5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resulta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mas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accesible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todo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mundo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tabs>
          <w:tab w:pos="9080" w:val="left"/>
        </w:tabs>
        <w:jc w:val="left"/>
        <w:spacing w:lineRule="auto" w:line="259"/>
        <w:ind w:left="9085" w:right="182" w:hanging="8982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sce06_6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Aquel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cuyo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servicio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adecua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mejor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auto" w:line="259"/>
        <w:ind w:right="90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sanidad: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am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ulatorios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hospitales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educacion:</w:t>
      </w:r>
      <w:r>
        <w:rPr>
          <w:rFonts w:cs="Times New Roman" w:hAnsi="Times New Roman" w:eastAsia="Times New Roman" w:ascii="Times New Roman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col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gios,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institutos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ersidades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servicios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sociales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infraestructuras: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aut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vias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5)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transportes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6)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pensiones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7)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enfermedad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alidez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8)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pensiones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jubilacion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guro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desempleo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9)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ns/nc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10)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ninguno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auto" w:line="259"/>
        <w:ind w:right="9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sanidad: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am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ulatorios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hospitales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educacion:</w:t>
      </w:r>
      <w:r>
        <w:rPr>
          <w:rFonts w:cs="Times New Roman" w:hAnsi="Times New Roman" w:eastAsia="Times New Roman" w:ascii="Times New Roman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col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gios,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institutos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ersidades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servicios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sociales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infraestructuras: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aut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vias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5)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transportes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6)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pensiones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7)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enfermedad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alidez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8)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pensiones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jubilacion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guro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desempleo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9)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ns/nc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10)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ninguno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auto" w:line="259"/>
        <w:ind w:right="90"/>
        <w:sectPr>
          <w:type w:val="continuous"/>
          <w:pgSz w:w="20160" w:h="12240" w:orient="landscape"/>
          <w:pgMar w:top="760" w:bottom="280" w:left="300" w:right="960"/>
          <w:cols w:num="2" w:equalWidth="off">
            <w:col w:w="11920" w:space="239"/>
            <w:col w:w="6741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sanidad: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am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ulatorios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hospitales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educacion:</w:t>
      </w:r>
      <w:r>
        <w:rPr>
          <w:rFonts w:cs="Times New Roman" w:hAnsi="Times New Roman" w:eastAsia="Times New Roman" w:ascii="Times New Roman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col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gios,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institutos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ersidades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servicios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sociales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infraestructuras: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aut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vias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5)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transportes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6)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pensiones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7)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enfermedad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alidez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8)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pensiones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jubilacion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guro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desempleo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9)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ns/nc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10)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ninguno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tabs>
          <w:tab w:pos="9080" w:val="left"/>
        </w:tabs>
        <w:jc w:val="left"/>
        <w:spacing w:lineRule="auto" w:line="259"/>
        <w:ind w:left="12159" w:right="90" w:hanging="12056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sce06_7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esta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mejor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gestionado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</w:t>
      </w:r>
      <w:r>
        <w:rPr>
          <w:rFonts w:cs="Times New Roman" w:hAnsi="Times New Roman" w:eastAsia="Times New Roman" w:ascii="Times New Roman"/>
          <w:spacing w:val="2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sanidad: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am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ulatorios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hospitales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educacion:</w:t>
      </w:r>
      <w:r>
        <w:rPr>
          <w:rFonts w:cs="Times New Roman" w:hAnsi="Times New Roman" w:eastAsia="Times New Roman" w:ascii="Times New Roman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col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gios,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institutos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ersidades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servicios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sociales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infraestructuras: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aut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vias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5)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transportes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6)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pensiones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7)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enfermedad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alidez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8)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pensiones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jubilacion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guro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desempleo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9)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ns/nc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10)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ninguno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tabs>
          <w:tab w:pos="9080" w:val="left"/>
        </w:tabs>
        <w:jc w:val="left"/>
        <w:spacing w:lineRule="auto" w:line="259"/>
        <w:ind w:left="12159" w:right="90" w:hanging="12056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sce06_8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Del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peor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utilizacion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hacen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los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usuarios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sanidad: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am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ulatorios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hospitales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educacion:</w:t>
      </w:r>
      <w:r>
        <w:rPr>
          <w:rFonts w:cs="Times New Roman" w:hAnsi="Times New Roman" w:eastAsia="Times New Roman" w:ascii="Times New Roman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col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gios,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institutos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ersidades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servicios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sociales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infraestructuras: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aut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vias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5)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transportes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6)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pensiones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7)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enfermedad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alidez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8)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pensiones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jubilacion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guro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desempleo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9)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ns/nc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10)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ninguno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tabs>
          <w:tab w:pos="9080" w:val="left"/>
        </w:tabs>
        <w:jc w:val="left"/>
        <w:spacing w:lineRule="auto" w:line="259"/>
        <w:ind w:left="12159" w:right="90" w:hanging="12056"/>
        <w:sectPr>
          <w:type w:val="continuous"/>
          <w:pgSz w:w="20160" w:h="12240" w:orient="landscape"/>
          <w:pgMar w:top="760" w:bottom="280" w:left="300" w:right="960"/>
        </w:sectPr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sce06_9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resulta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menos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util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menos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necesario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spacing w:val="2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sanidad: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am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ulatorios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hospitales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educacion:</w:t>
      </w:r>
      <w:r>
        <w:rPr>
          <w:rFonts w:cs="Times New Roman" w:hAnsi="Times New Roman" w:eastAsia="Times New Roman" w:ascii="Times New Roman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col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gios,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institutos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ersidades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servicios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sociales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infraestructuras: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aut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vias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5)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transportes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6)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pensiones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7)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enfermedad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alidez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8)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pensiones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jubilacion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guro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desempleo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9)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ns/nc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10)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ninguno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tabs>
          <w:tab w:pos="9080" w:val="left"/>
        </w:tabs>
        <w:jc w:val="left"/>
        <w:spacing w:lineRule="auto" w:line="259"/>
        <w:ind w:left="9085" w:right="-28" w:hanging="8982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sce06_10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mayor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medida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deberia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estar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financiado</w:t>
      </w:r>
      <w:r>
        <w:rPr>
          <w:rFonts w:cs="Times New Roman" w:hAnsi="Times New Roman" w:eastAsia="Times New Roman" w:ascii="Times New Roman"/>
          <w:spacing w:val="-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por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iniciat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pr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ada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tabs>
          <w:tab w:pos="9080" w:val="left"/>
        </w:tabs>
        <w:jc w:val="left"/>
        <w:spacing w:lineRule="auto" w:line="259"/>
        <w:ind w:left="9085" w:right="-28" w:hanging="8982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sce06_11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mayor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medida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deberia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estar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gestionado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por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iniciat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pr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ada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tabs>
          <w:tab w:pos="900" w:val="left"/>
        </w:tabs>
        <w:jc w:val="left"/>
        <w:spacing w:lineRule="auto" w:line="259"/>
        <w:ind w:left="9085" w:right="1" w:hanging="8982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sce07_1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Por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ame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hasta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punto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estaria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vd.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acuerdo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desacuerdo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estas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frases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leerle?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</w:t>
      </w:r>
      <w:r>
        <w:rPr>
          <w:rFonts w:cs="Times New Roman" w:hAnsi="Times New Roman" w:eastAsia="Times New Roman" w:ascii="Times New Roman"/>
          <w:spacing w:val="2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La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hacienda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publica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desemp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gna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una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funcion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necesaria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para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sociedad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auto" w:line="259"/>
        <w:ind w:right="90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sanidad: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am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ulatorios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hospitales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educacion:</w:t>
      </w:r>
      <w:r>
        <w:rPr>
          <w:rFonts w:cs="Times New Roman" w:hAnsi="Times New Roman" w:eastAsia="Times New Roman" w:ascii="Times New Roman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col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gios,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institutos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ersidades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servicios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sociales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infraestructuras: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aut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vias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5)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transportes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6)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pensiones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7)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enfermedad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alidez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8)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pensiones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jubilacion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guro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desempleo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9)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ns/nc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10)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ninguno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auto" w:line="259"/>
        <w:ind w:right="9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sanidad: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am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ulatorios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hospitales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educacion:</w:t>
      </w:r>
      <w:r>
        <w:rPr>
          <w:rFonts w:cs="Times New Roman" w:hAnsi="Times New Roman" w:eastAsia="Times New Roman" w:ascii="Times New Roman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col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gios,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institutos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ersidades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servicios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sociales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infraestructuras: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aut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vias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5)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transportes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6)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pensiones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7)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enfermedad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alidez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8)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pensiones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jubilacion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guro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desempleo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9)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ns/nc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10)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ninguno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68"/>
        <w:sectPr>
          <w:type w:val="continuous"/>
          <w:pgSz w:w="20160" w:h="12240" w:orient="landscape"/>
          <w:pgMar w:top="760" w:bottom="280" w:left="300" w:right="960"/>
          <w:cols w:num="2" w:equalWidth="off">
            <w:col w:w="11494" w:space="665"/>
            <w:col w:w="6741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nada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acuerdo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poco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acuerdo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bastante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acuerdo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muy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acuerdo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-999)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ns/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nc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68"/>
        <w:ind w:left="103"/>
        <w:sectPr>
          <w:type w:val="continuous"/>
          <w:pgSz w:w="20160" w:h="12240" w:orient="landscape"/>
          <w:pgMar w:top="760" w:bottom="280" w:left="300" w:right="960"/>
        </w:sectPr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sce08_1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</w:t>
      </w:r>
      <w:r>
        <w:rPr>
          <w:rFonts w:cs="Times New Roman" w:hAnsi="Times New Roman" w:eastAsia="Times New Roman" w:ascii="Times New Roman"/>
          <w:spacing w:val="3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ernment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does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not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pr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vide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enough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information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about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th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use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taxpayers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mon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agree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disagree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had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opinion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tabs>
          <w:tab w:pos="900" w:val="left"/>
        </w:tabs>
        <w:jc w:val="left"/>
        <w:spacing w:before="83" w:lineRule="auto" w:line="259"/>
        <w:ind w:left="909" w:right="-28" w:hanging="806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sce09_1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ab/>
      </w:r>
      <w:r>
        <w:rPr>
          <w:rFonts w:cs="Times New Roman" w:hAnsi="Times New Roman" w:eastAsia="Times New Roman" w:ascii="Times New Roman"/>
          <w:spacing w:val="-21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leerle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arios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servicios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programas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publicos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gustaria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ud.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tan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acuerdo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estaria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ar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mas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impuestos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si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incrementan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los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recursos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para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mejorar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los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servicios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de: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83"/>
        <w:sectPr>
          <w:type w:val="continuous"/>
          <w:pgSz w:w="20160" w:h="12240" w:orient="landscape"/>
          <w:pgMar w:top="760" w:bottom="280" w:left="300" w:right="960"/>
          <w:cols w:num="2" w:equalWidth="off">
            <w:col w:w="8669" w:space="416"/>
            <w:col w:w="9815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Salud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publica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</w:t>
      </w:r>
      <w:r>
        <w:rPr>
          <w:rFonts w:cs="Times New Roman" w:hAnsi="Times New Roman" w:eastAsia="Times New Roman" w:ascii="Times New Roman"/>
          <w:spacing w:val="3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muy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acuerdo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acuerdo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desacuerdo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muy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desacuerdo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-888)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ns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-999)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tabs>
          <w:tab w:pos="9080" w:val="left"/>
        </w:tabs>
        <w:jc w:val="both"/>
        <w:spacing w:before="68" w:lineRule="auto" w:line="259"/>
        <w:ind w:left="103" w:right="928"/>
        <w:sectPr>
          <w:type w:val="continuous"/>
          <w:pgSz w:w="20160" w:h="12240" w:orient="landscape"/>
          <w:pgMar w:top="760" w:bottom="280" w:left="300" w:right="960"/>
        </w:sectPr>
      </w:pPr>
      <w:r>
        <w:pict>
          <v:group style="position:absolute;margin-left:14.173pt;margin-top:556.165pt;width:954.907pt;height:0pt;mso-position-horizontal-relative:page;mso-position-vertical-relative:page;z-index:-6328" coordorigin="283,11123" coordsize="19098,0">
            <v:shape style="position:absolute;left:283;top:11123;width:19098;height:0" coordorigin="283,11123" coordsize="19098,0" path="m283,11123l19382,11123e" filled="f" stroked="t" strokeweight="0.238pt" strokecolor="#000000">
              <v:path arrowok="t"/>
            </v:shape>
            <w10:wrap type="none"/>
          </v:group>
        </w:pict>
      </w:r>
      <w:r>
        <w:pict>
          <v:group style="position:absolute;margin-left:14.173pt;margin-top:532.849pt;width:954.907pt;height:0pt;mso-position-horizontal-relative:page;mso-position-vertical-relative:page;z-index:-6329" coordorigin="283,10657" coordsize="19098,0">
            <v:shape style="position:absolute;left:283;top:10657;width:19098;height:0" coordorigin="283,10657" coordsize="19098,0" path="m283,10657l19382,10657e" filled="f" stroked="t" strokeweight="0.238pt" strokecolor="#000000">
              <v:path arrowok="t"/>
            </v:shape>
            <w10:wrap type="none"/>
          </v:group>
        </w:pict>
      </w:r>
      <w:r>
        <w:pict>
          <v:group style="position:absolute;margin-left:14.173pt;margin-top:519.495pt;width:954.907pt;height:0pt;mso-position-horizontal-relative:page;mso-position-vertical-relative:page;z-index:-6330" coordorigin="283,10390" coordsize="19098,0">
            <v:shape style="position:absolute;left:283;top:10390;width:19098;height:0" coordorigin="283,10390" coordsize="19098,0" path="m283,10390l19382,10390e" filled="f" stroked="t" strokeweight="0.238pt" strokecolor="#000000">
              <v:path arrowok="t"/>
            </v:shape>
            <w10:wrap type="none"/>
          </v:group>
        </w:pict>
      </w:r>
      <w:r>
        <w:pict>
          <v:group style="position:absolute;margin-left:14.173pt;margin-top:496.179pt;width:954.907pt;height:0pt;mso-position-horizontal-relative:page;mso-position-vertical-relative:page;z-index:-6331" coordorigin="283,9924" coordsize="19098,0">
            <v:shape style="position:absolute;left:283;top:9924;width:19098;height:0" coordorigin="283,9924" coordsize="19098,0" path="m283,9924l19382,9924e" filled="f" stroked="t" strokeweight="0.238pt" strokecolor="#000000">
              <v:path arrowok="t"/>
            </v:shape>
            <w10:wrap type="none"/>
          </v:group>
        </w:pict>
      </w:r>
      <w:r>
        <w:pict>
          <v:group style="position:absolute;margin-left:14.173pt;margin-top:193.908pt;width:954.907pt;height:0pt;mso-position-horizontal-relative:page;mso-position-vertical-relative:page;z-index:-6332" coordorigin="283,3878" coordsize="19098,0">
            <v:shape style="position:absolute;left:283;top:3878;width:19098;height:0" coordorigin="283,3878" coordsize="19098,0" path="m283,3878l19382,3878e" filled="f" stroked="t" strokeweight="0.238pt" strokecolor="#000000">
              <v:path arrowok="t"/>
            </v:shape>
            <w10:wrap type="none"/>
          </v:group>
        </w:pict>
      </w:r>
      <w:r>
        <w:pict>
          <v:group style="position:absolute;margin-left:14.173pt;margin-top:160.629pt;width:954.907pt;height:0pt;mso-position-horizontal-relative:page;mso-position-vertical-relative:page;z-index:-6333" coordorigin="283,3213" coordsize="19098,0">
            <v:shape style="position:absolute;left:283;top:3213;width:19098;height:0" coordorigin="283,3213" coordsize="19098,0" path="m283,3213l19382,3213e" filled="f" stroked="t" strokeweight="0.238pt" strokecolor="#000000">
              <v:path arrowok="t"/>
            </v:shape>
            <w10:wrap type="none"/>
          </v:group>
        </w:pict>
      </w:r>
      <w:r>
        <w:pict>
          <v:group style="position:absolute;margin-left:14.173pt;margin-top:47.57pt;width:954.907pt;height:0pt;mso-position-horizontal-relative:page;mso-position-vertical-relative:page;z-index:-6334" coordorigin="283,951" coordsize="19098,0">
            <v:shape style="position:absolute;left:283;top:951;width:19098;height:0" coordorigin="283,951" coordsize="19098,0" path="m283,951l19382,951e" filled="f" stroked="t" strokeweight="0.397pt" strokecolor="#000000">
              <v:path arrowok="t"/>
            </v:shape>
            <w10:wrap type="none"/>
          </v:group>
        </w:pict>
      </w:r>
      <w:r>
        <w:pict>
          <v:group style="position:absolute;margin-left:14.173pt;margin-top:33.938pt;width:954.907pt;height:0pt;mso-position-horizontal-relative:page;mso-position-vertical-relative:page;z-index:-6335" coordorigin="283,679" coordsize="19098,0">
            <v:shape style="position:absolute;left:283;top:679;width:19098;height:0" coordorigin="283,679" coordsize="19098,0" path="m283,679l19382,679e" filled="f" stroked="t" strokeweight="0.63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sce09_2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Justicia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(defensa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derechos,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juz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ados)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</w:t>
      </w:r>
      <w:r>
        <w:rPr>
          <w:rFonts w:cs="Times New Roman" w:hAnsi="Times New Roman" w:eastAsia="Times New Roman" w:ascii="Times New Roman"/>
          <w:spacing w:val="2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muy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acuerdo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acuerdo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desacuerdo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muy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desacuerdo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-888)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ns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-999)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sce09_3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Educacion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publica.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muy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acuerdo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acuerdo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desacuerdo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muy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desacuerdo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-888)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ns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-999)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sce09_4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Carreteras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caminos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</w:t>
      </w:r>
      <w:r>
        <w:rPr>
          <w:rFonts w:cs="Times New Roman" w:hAnsi="Times New Roman" w:eastAsia="Times New Roman" w:ascii="Times New Roman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muy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acuerdo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acuerdo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desacuerdo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muy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desacuerdo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-888)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ns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-999)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tbl>
      <w:tblPr>
        <w:tblW w:w="0" w:type="auto"/>
        <w:tblLook w:val="01E0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70" w:hRule="exact"/>
        </w:trPr>
        <w:tc>
          <w:tcPr>
            <w:tcW w:w="824" w:type="dxa"/>
            <w:tcBorders>
              <w:top w:val="single" w:sz="5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Código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72" w:type="dxa"/>
            <w:tcBorders>
              <w:top w:val="single" w:sz="5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gunta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6499" w:type="dxa"/>
            <w:tcBorders>
              <w:top w:val="single" w:sz="5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380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Indicador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303" w:type="dxa"/>
            <w:tcBorders>
              <w:top w:val="single" w:sz="5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380"/>
            </w:pPr>
            <w:r>
              <w:rPr>
                <w:rFonts w:cs="Times New Roman" w:hAnsi="Times New Roman" w:eastAsia="Times New Roman" w:ascii="Times New Roman"/>
                <w:spacing w:val="-18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alores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36" w:hRule="exact"/>
        </w:trPr>
        <w:tc>
          <w:tcPr>
            <w:tcW w:w="82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sce09_5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7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49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380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guridad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publica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(policia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nacional)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30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38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muy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acuerdo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acuerdo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desacuerdo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4)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muy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desacuerdo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-888)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-999)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99" w:hRule="exact"/>
        </w:trPr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sce09_6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380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Agua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alcantarillado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38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muy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acuerdo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acuerdo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desacuerdo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4)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muy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desacuerdo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-888)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-999)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99" w:hRule="exact"/>
        </w:trPr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sce09_7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380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Defensa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nacional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(ejercito)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38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muy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acuerdo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acuerdo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desacuerdo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4)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muy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desacuerdo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-888)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-999)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99" w:hRule="exact"/>
        </w:trPr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sce09_8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380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Proteccion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medio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ambiente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38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muy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acuerdo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acuerdo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desacuerdo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4)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muy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desacuerdo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-888)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-999)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99" w:hRule="exact"/>
        </w:trPr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sce09_9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380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Pensiones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38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muy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acuerdo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acuerdo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desacuerdo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4)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muy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desacuerdo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-888)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-999)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99" w:hRule="exact"/>
        </w:trPr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sce09_10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6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380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Beneficios</w:t>
            </w:r>
            <w:r>
              <w:rPr>
                <w:rFonts w:cs="Times New Roman" w:hAnsi="Times New Roman" w:eastAsia="Times New Roman" w:ascii="Times New Roman"/>
                <w:spacing w:val="-1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para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desempleados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38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muy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acuerdo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acuerdo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desacuerdo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4)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muy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desacuerdo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-888)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-999)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39" w:hRule="exact"/>
        </w:trPr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sce09_11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72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/>
        </w:tc>
        <w:tc>
          <w:tcPr>
            <w:tcW w:w="6499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380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Cultura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arte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303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lineRule="exact" w:line="160"/>
              <w:ind w:left="38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muy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acuerdo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acuerdo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desacuerdo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4)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muy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desacuerdo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-888)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-999)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</w:tbl>
    <w:p>
      <w:pPr>
        <w:sectPr>
          <w:pgMar w:header="255" w:footer="0" w:top="440" w:bottom="280" w:left="180" w:right="660"/>
          <w:headerReference w:type="default" r:id="rId9"/>
          <w:footerReference w:type="default" r:id="rId10"/>
          <w:pgSz w:w="20160" w:h="12240" w:orient="landscape"/>
        </w:sectPr>
      </w:pP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73"/>
        <w:ind w:left="103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1.4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</w:t>
      </w:r>
      <w:r>
        <w:rPr>
          <w:rFonts w:cs="Times New Roman" w:hAnsi="Times New Roman" w:eastAsia="Times New Roman" w:ascii="Times New Roman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16"/>
          <w:szCs w:val="16"/>
        </w:rPr>
        <w:t>Kn</w:t>
      </w:r>
      <w:r>
        <w:rPr>
          <w:rFonts w:cs="Times New Roman" w:hAnsi="Times New Roman" w:eastAsia="Times New Roman" w:ascii="Times New Roman"/>
          <w:spacing w:val="-2"/>
          <w:w w:val="107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107"/>
          <w:sz w:val="16"/>
          <w:szCs w:val="16"/>
        </w:rPr>
        <w:t>wledge</w:t>
      </w:r>
      <w:r>
        <w:rPr>
          <w:rFonts w:cs="Times New Roman" w:hAnsi="Times New Roman" w:eastAsia="Times New Roman" w:ascii="Times New Roman"/>
          <w:spacing w:val="6"/>
          <w:w w:val="10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16"/>
          <w:szCs w:val="16"/>
        </w:rPr>
        <w:t>consciousness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center"/>
        <w:spacing w:before="36"/>
        <w:ind w:left="8891" w:right="8411"/>
      </w:pPr>
      <w:r>
        <w:rPr>
          <w:rFonts w:cs="Times New Roman" w:hAnsi="Times New Roman" w:eastAsia="Times New Roman" w:ascii="Times New Roman"/>
          <w:spacing w:val="-11"/>
          <w:w w:val="100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able</w:t>
      </w:r>
      <w:r>
        <w:rPr>
          <w:rFonts w:cs="Times New Roman" w:hAnsi="Times New Roman" w:eastAsia="Times New Roman" w:ascii="Times New Roman"/>
          <w:spacing w:val="-3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4:</w:t>
      </w:r>
      <w:r>
        <w:rPr>
          <w:rFonts w:cs="Times New Roman" w:hAnsi="Times New Roman" w:eastAsia="Times New Roman" w:ascii="Times New Roman"/>
          <w:spacing w:val="7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Kn</w:t>
      </w:r>
      <w:r>
        <w:rPr>
          <w:rFonts w:cs="Times New Roman" w:hAnsi="Times New Roman" w:eastAsia="Times New Roman" w:ascii="Times New Roman"/>
          <w:spacing w:val="-3"/>
          <w:w w:val="100"/>
          <w:sz w:val="14"/>
          <w:szCs w:val="1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wledge</w:t>
      </w:r>
      <w:r>
        <w:rPr>
          <w:rFonts w:cs="Times New Roman" w:hAnsi="Times New Roman" w:eastAsia="Times New Roman" w:ascii="Times New Roman"/>
          <w:spacing w:val="-6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14"/>
          <w:szCs w:val="14"/>
        </w:rPr>
        <w:t>consciousness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tbl>
      <w:tblPr>
        <w:tblW w:w="0" w:type="auto"/>
        <w:tblLook w:val="01E0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70" w:hRule="exact"/>
        </w:trPr>
        <w:tc>
          <w:tcPr>
            <w:tcW w:w="806" w:type="dxa"/>
            <w:tcBorders>
              <w:top w:val="single" w:sz="5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3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Código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097" w:type="dxa"/>
            <w:tcBorders>
              <w:top w:val="single" w:sz="5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3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gunta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0" w:type="dxa"/>
            <w:tcBorders>
              <w:top w:val="single" w:sz="5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/>
        </w:tc>
        <w:tc>
          <w:tcPr>
            <w:tcW w:w="3064" w:type="dxa"/>
            <w:tcBorders>
              <w:top w:val="single" w:sz="5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3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Indicador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052" w:type="dxa"/>
            <w:tcBorders>
              <w:top w:val="single" w:sz="5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3"/>
              <w:ind w:left="129"/>
            </w:pPr>
            <w:r>
              <w:rPr>
                <w:rFonts w:cs="Times New Roman" w:hAnsi="Times New Roman" w:eastAsia="Times New Roman" w:ascii="Times New Roman"/>
                <w:spacing w:val="-18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alores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466" w:hRule="exact"/>
        </w:trPr>
        <w:tc>
          <w:tcPr>
            <w:tcW w:w="806" w:type="dxa"/>
            <w:tcBorders>
              <w:top w:val="single" w:sz="3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5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kno01_4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097" w:type="dxa"/>
            <w:tcBorders>
              <w:top w:val="single" w:sz="3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5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Podria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nombrarme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impuestos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usted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(y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amilia)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agno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normal?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0" w:type="dxa"/>
            <w:tcBorders>
              <w:top w:val="single" w:sz="3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3064" w:type="dxa"/>
            <w:tcBorders>
              <w:top w:val="single" w:sz="3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7052" w:type="dxa"/>
            <w:tcBorders>
              <w:top w:val="single" w:sz="3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5" w:lineRule="auto" w:line="259"/>
              <w:ind w:left="129" w:right="4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impuesto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las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bencinas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patente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automo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vil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2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4)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impuesto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alcoholes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tabaco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5)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impuesto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Renta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6)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Las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contri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uciones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bienes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raiices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67" w:hRule="exact"/>
        </w:trPr>
        <w:tc>
          <w:tcPr>
            <w:tcW w:w="806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6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kno01_5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097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6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Cual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impuesto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usted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duele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mas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ar?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306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705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</w:tr>
      <w:tr>
        <w:trPr>
          <w:trHeight w:val="666" w:hRule="exact"/>
        </w:trPr>
        <w:tc>
          <w:tcPr>
            <w:tcW w:w="806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6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kno05_2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097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6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Quien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suele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hacerle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vd.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Las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declaraciones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sus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impuestos?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306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705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both"/>
              <w:spacing w:before="26" w:lineRule="auto" w:line="259"/>
              <w:ind w:left="129" w:right="14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yo,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personalmente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amiliar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amigo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asesor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gestor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4)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agencia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tri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utaria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5)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banco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caja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ahorros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6)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empresa,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sindicato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7)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corresponde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hacer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declaracion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-999)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sabe/no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contesta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67" w:hRule="exact"/>
        </w:trPr>
        <w:tc>
          <w:tcPr>
            <w:tcW w:w="806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6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kno06_1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097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6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kn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pay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tax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306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705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6"/>
              <w:ind w:left="1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agree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disagree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had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opinion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67" w:hRule="exact"/>
        </w:trPr>
        <w:tc>
          <w:tcPr>
            <w:tcW w:w="806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6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kno06_2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097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6"/>
              <w:ind w:left="120"/>
            </w:pPr>
            <w:r>
              <w:rPr>
                <w:rFonts w:cs="Times New Roman" w:hAnsi="Times New Roman" w:eastAsia="Times New Roman" w:ascii="Times New Roman"/>
                <w:spacing w:val="-13"/>
                <w:w w:val="100"/>
                <w:sz w:val="16"/>
                <w:szCs w:val="16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ax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ery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complicated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kn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calculate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my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wn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tax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liability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306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705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6"/>
              <w:ind w:left="1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agree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disagree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had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opinion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67" w:hRule="exact"/>
        </w:trPr>
        <w:tc>
          <w:tcPr>
            <w:tcW w:w="806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6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kno06_4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097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0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06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705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6"/>
              <w:ind w:left="1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agree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disagree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had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opinion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67" w:hRule="exact"/>
        </w:trPr>
        <w:tc>
          <w:tcPr>
            <w:tcW w:w="806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6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kno06_5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097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80" w:type="dxa"/>
            <w:tcBorders>
              <w:top w:val="nil" w:sz="6" w:space="0" w:color="auto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306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705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6"/>
              <w:ind w:left="1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agree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disagree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had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opinion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67" w:hRule="exact"/>
        </w:trPr>
        <w:tc>
          <w:tcPr>
            <w:tcW w:w="806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6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kno06_6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097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6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amount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tax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pay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reasonable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considering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benefits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rece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306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705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6"/>
              <w:ind w:left="1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agree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disagree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had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opinion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666" w:hRule="exact"/>
        </w:trPr>
        <w:tc>
          <w:tcPr>
            <w:tcW w:w="806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6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kno07_1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097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6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gun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ud.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Sabe,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escuchado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han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contado,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podria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decirme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son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impuestos?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(abierta,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leer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opciones)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306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705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6" w:lineRule="auto" w:line="259"/>
              <w:ind w:left="129" w:right="69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porcentaje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tienen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gocios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porcentaje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quita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por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inmueble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contri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ucion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ciudada-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estado/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alcaldia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4)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pago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obli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atorio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para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mejore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pais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5)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impuestos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amos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por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servicios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recibidos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otro,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cual?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-888)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-999)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16"/>
                <w:szCs w:val="16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67" w:hRule="exact"/>
        </w:trPr>
        <w:tc>
          <w:tcPr>
            <w:tcW w:w="806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6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kno07_2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097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6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tan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informado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considera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ud.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relacion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tema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pago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cobro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impuestos?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306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705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6"/>
              <w:ind w:left="1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muy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bien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informado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informado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poco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informado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4)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nada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informado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-888)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-999)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466" w:hRule="exact"/>
        </w:trPr>
        <w:tc>
          <w:tcPr>
            <w:tcW w:w="806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6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kno07_3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097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6" w:lineRule="auto" w:line="259"/>
              <w:ind w:left="120" w:right="24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las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siguientes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instituciones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nombra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podria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decir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cual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recauda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impuestos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nicaragua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nacional?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306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705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6" w:lineRule="auto" w:line="259"/>
              <w:ind w:left="129" w:right="18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asamblea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nacional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las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alcaldias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presidencia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4)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direccion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general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ingresos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(dgi)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5)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ministerio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hacienda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6)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direccion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general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aduanas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(d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-888)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-999)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466" w:hRule="exact"/>
        </w:trPr>
        <w:tc>
          <w:tcPr>
            <w:tcW w:w="806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6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kno07_4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097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6" w:lineRule="auto" w:line="259"/>
              <w:ind w:left="120" w:right="24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las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siguientes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instituciones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nombra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podria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decir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cual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recauda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impuestos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nicaragua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municipal?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(leer)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306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705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6" w:lineRule="auto" w:line="259"/>
              <w:ind w:left="129" w:right="18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asamblea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nacional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las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alcaldias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presidencia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4)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direccion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general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ingresos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(dgi)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5)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ministerio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hacienda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6)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direccion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general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aduanas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(d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-888)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-999)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466" w:hRule="exact"/>
        </w:trPr>
        <w:tc>
          <w:tcPr>
            <w:tcW w:w="806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6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kno07_5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097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6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opinion,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cuales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son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dos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principales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usos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dan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impuestos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nicaragua?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(leer)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306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705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6" w:lineRule="auto" w:line="259"/>
              <w:ind w:left="129" w:right="25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para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financiar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programas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sociales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gobierno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para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salarios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funcionarios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publicos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para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financiar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las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alcaldias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4)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para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deuda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estado,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otro,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cual?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-888)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ns.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-999)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16"/>
                <w:szCs w:val="16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67" w:hRule="exact"/>
        </w:trPr>
        <w:tc>
          <w:tcPr>
            <w:tcW w:w="806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6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kno07_11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097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6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Comparando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situacion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hace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agnos,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ud.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Diria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ahora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impuestos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306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705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6"/>
              <w:ind w:left="1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mas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altos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iguales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mas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bajos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-888)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-999)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466" w:hRule="exact"/>
        </w:trPr>
        <w:tc>
          <w:tcPr>
            <w:tcW w:w="806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6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kno07_12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097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6" w:lineRule="auto" w:line="259"/>
              <w:ind w:left="120" w:right="1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leer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arias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98"/>
                <w:sz w:val="16"/>
                <w:szCs w:val="16"/>
              </w:rPr>
              <w:t>afirmaciones</w:t>
            </w:r>
            <w:r>
              <w:rPr>
                <w:rFonts w:cs="Times New Roman" w:hAnsi="Times New Roman" w:eastAsia="Times New Roman" w:ascii="Times New Roman"/>
                <w:spacing w:val="0"/>
                <w:w w:val="98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sobre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impuestos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quiero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ud.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esta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acuerdo,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contra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muy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contra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cada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una.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8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eamos: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16"/>
                <w:szCs w:val="16"/>
              </w:rPr>
              <w:t>’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debemos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impuestos,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porque..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’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0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306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6" w:lineRule="auto" w:line="259"/>
              <w:ind w:left="120" w:right="26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impuestos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sir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para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mejorar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las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condiciones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vida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nicaraguenses.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05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6"/>
              <w:ind w:left="1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muy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acuerdo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acuerdo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desacuerdo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4)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muy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desacuerdo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-888)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-999)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466" w:hRule="exact"/>
        </w:trPr>
        <w:tc>
          <w:tcPr>
            <w:tcW w:w="806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6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kno07_13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097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0" w:type="dxa"/>
            <w:tcBorders>
              <w:top w:val="single" w:sz="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06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6" w:lineRule="auto" w:line="259"/>
              <w:ind w:left="120" w:right="49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forma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financiar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astos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estado.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05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6"/>
              <w:ind w:left="1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muy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acuerdo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acuerdo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desacuerdo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4)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muy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desacuerdo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-888)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-999)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67" w:hRule="exact"/>
        </w:trPr>
        <w:tc>
          <w:tcPr>
            <w:tcW w:w="806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6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kno07_14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06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6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Asi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manda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16"/>
                <w:szCs w:val="16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05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6"/>
              <w:ind w:left="1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muy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acuerdo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acuerdo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desacuerdo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4)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muy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desacuerdo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-888)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-999)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466" w:hRule="exact"/>
        </w:trPr>
        <w:tc>
          <w:tcPr>
            <w:tcW w:w="806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6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kno07_15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064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6" w:lineRule="auto" w:line="259"/>
              <w:ind w:left="120" w:right="10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hago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podria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ser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sancionado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una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multa.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05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6"/>
              <w:ind w:left="1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muy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acuerdo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acuerdo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desacuerdo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4)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muy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desacuerdo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-888)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-999)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474" w:hRule="exact"/>
        </w:trPr>
        <w:tc>
          <w:tcPr>
            <w:tcW w:w="806" w:type="dxa"/>
            <w:tcBorders>
              <w:top w:val="single" w:sz="2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6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kno07_16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097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/>
        </w:tc>
        <w:tc>
          <w:tcPr>
            <w:tcW w:w="80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/>
        </w:tc>
        <w:tc>
          <w:tcPr>
            <w:tcW w:w="3064" w:type="dxa"/>
            <w:tcBorders>
              <w:top w:val="single" w:sz="2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6" w:lineRule="auto" w:line="259"/>
              <w:ind w:left="120" w:right="17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Asi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obtiene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dinero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para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ayudar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menos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tienen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052" w:type="dxa"/>
            <w:tcBorders>
              <w:top w:val="single" w:sz="2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6"/>
              <w:ind w:left="12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muy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acuerdo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acuerdo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desacuerdo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4)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muy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desacuerdo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-888)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-999)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</w:tbl>
    <w:p>
      <w:pPr>
        <w:sectPr>
          <w:pgMar w:header="0" w:footer="0" w:top="260" w:bottom="280" w:left="180" w:right="660"/>
          <w:headerReference w:type="default" r:id="rId11"/>
          <w:footerReference w:type="default" r:id="rId12"/>
          <w:pgSz w:w="20160" w:h="12240" w:orient="landscape"/>
        </w:sectPr>
      </w:pP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73"/>
        <w:ind w:left="103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1.5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</w:t>
      </w:r>
      <w:r>
        <w:rPr>
          <w:rFonts w:cs="Times New Roman" w:hAnsi="Times New Roman" w:eastAsia="Times New Roman" w:ascii="Times New Roman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16"/>
          <w:szCs w:val="16"/>
        </w:rPr>
        <w:t>Attitudes</w:t>
      </w:r>
      <w:r>
        <w:rPr>
          <w:rFonts w:cs="Times New Roman" w:hAnsi="Times New Roman" w:eastAsia="Times New Roman" w:ascii="Times New Roman"/>
          <w:spacing w:val="-9"/>
          <w:w w:val="1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-2"/>
          <w:w w:val="113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113"/>
          <w:sz w:val="16"/>
          <w:szCs w:val="16"/>
        </w:rPr>
        <w:t>ward</w:t>
      </w:r>
      <w:r>
        <w:rPr>
          <w:rFonts w:cs="Times New Roman" w:hAnsi="Times New Roman" w:eastAsia="Times New Roman" w:ascii="Times New Roman"/>
          <w:spacing w:val="5"/>
          <w:w w:val="1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5"/>
          <w:w w:val="114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0"/>
          <w:w w:val="108"/>
          <w:sz w:val="16"/>
          <w:szCs w:val="16"/>
        </w:rPr>
        <w:t>axes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center"/>
        <w:spacing w:before="36"/>
        <w:ind w:left="8981" w:right="8501"/>
      </w:pPr>
      <w:r>
        <w:rPr>
          <w:rFonts w:cs="Times New Roman" w:hAnsi="Times New Roman" w:eastAsia="Times New Roman" w:ascii="Times New Roman"/>
          <w:spacing w:val="-11"/>
          <w:w w:val="100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able</w:t>
      </w:r>
      <w:r>
        <w:rPr>
          <w:rFonts w:cs="Times New Roman" w:hAnsi="Times New Roman" w:eastAsia="Times New Roman" w:ascii="Times New Roman"/>
          <w:spacing w:val="-3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5:</w:t>
      </w:r>
      <w:r>
        <w:rPr>
          <w:rFonts w:cs="Times New Roman" w:hAnsi="Times New Roman" w:eastAsia="Times New Roman" w:ascii="Times New Roman"/>
          <w:spacing w:val="7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Attitudes</w:t>
      </w:r>
      <w:r>
        <w:rPr>
          <w:rFonts w:cs="Times New Roman" w:hAnsi="Times New Roman" w:eastAsia="Times New Roman" w:ascii="Times New Roman"/>
          <w:spacing w:val="-5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14"/>
          <w:szCs w:val="1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4"/>
          <w:szCs w:val="1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ard</w:t>
      </w:r>
      <w:r>
        <w:rPr>
          <w:rFonts w:cs="Times New Roman" w:hAnsi="Times New Roman" w:eastAsia="Times New Roman" w:ascii="Times New Roman"/>
          <w:spacing w:val="-4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-11"/>
          <w:w w:val="99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spacing w:val="0"/>
          <w:w w:val="99"/>
          <w:sz w:val="14"/>
          <w:szCs w:val="14"/>
        </w:rPr>
        <w:t>a</w:t>
      </w:r>
      <w:r>
        <w:rPr>
          <w:rFonts w:cs="Times New Roman" w:hAnsi="Times New Roman" w:eastAsia="Times New Roman" w:ascii="Times New Roman"/>
          <w:spacing w:val="-2"/>
          <w:w w:val="99"/>
          <w:sz w:val="14"/>
          <w:szCs w:val="14"/>
        </w:rPr>
        <w:t>x</w:t>
      </w:r>
      <w:r>
        <w:rPr>
          <w:rFonts w:cs="Times New Roman" w:hAnsi="Times New Roman" w:eastAsia="Times New Roman" w:ascii="Times New Roman"/>
          <w:spacing w:val="0"/>
          <w:w w:val="99"/>
          <w:sz w:val="14"/>
          <w:szCs w:val="1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tbl>
      <w:tblPr>
        <w:tblW w:w="0" w:type="auto"/>
        <w:tblLook w:val="01E0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70" w:hRule="exact"/>
        </w:trPr>
        <w:tc>
          <w:tcPr>
            <w:tcW w:w="762" w:type="dxa"/>
            <w:tcBorders>
              <w:top w:val="single" w:sz="5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Código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78" w:type="dxa"/>
            <w:tcBorders>
              <w:top w:val="single" w:sz="5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6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gunta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5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Indicador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106" w:type="dxa"/>
            <w:tcBorders>
              <w:top w:val="single" w:sz="5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83"/>
            </w:pPr>
            <w:r>
              <w:rPr>
                <w:rFonts w:cs="Times New Roman" w:hAnsi="Times New Roman" w:eastAsia="Times New Roman" w:ascii="Times New Roman"/>
                <w:spacing w:val="-18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alores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67" w:hRule="exact"/>
        </w:trPr>
        <w:tc>
          <w:tcPr>
            <w:tcW w:w="762" w:type="dxa"/>
            <w:tcBorders>
              <w:top w:val="single" w:sz="3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att01_1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78" w:type="dxa"/>
            <w:tcBorders>
              <w:top w:val="single" w:sz="3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6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erall,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dissatis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fied</w:t>
            </w:r>
            <w:r>
              <w:rPr>
                <w:rFonts w:cs="Times New Roman" w:hAnsi="Times New Roman" w:eastAsia="Times New Roman" w:ascii="Times New Roman"/>
                <w:spacing w:val="-1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satisfied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are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you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with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ernment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spends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taxpayers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mon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y?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3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7106" w:type="dxa"/>
            <w:tcBorders>
              <w:top w:val="single" w:sz="3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dissatisfied</w:t>
            </w:r>
            <w:r>
              <w:rPr>
                <w:rFonts w:cs="Times New Roman" w:hAnsi="Times New Roman" w:eastAsia="Times New Roman" w:ascii="Times New Roman"/>
                <w:spacing w:val="-1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4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5)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satisfied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67" w:hRule="exact"/>
        </w:trPr>
        <w:tc>
          <w:tcPr>
            <w:tcW w:w="76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att02_1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78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6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Are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you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generally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sati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sfied</w:t>
            </w:r>
            <w:r>
              <w:rPr>
                <w:rFonts w:cs="Times New Roman" w:hAnsi="Times New Roman" w:eastAsia="Times New Roman" w:ascii="Times New Roman"/>
                <w:spacing w:val="-1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with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tax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system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&lt;country&gt;?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106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yes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666" w:hRule="exact"/>
        </w:trPr>
        <w:tc>
          <w:tcPr>
            <w:tcW w:w="76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att02_2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78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both"/>
              <w:spacing w:before="29" w:lineRule="auto" w:line="259"/>
              <w:ind w:left="164" w:right="18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Who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said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that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th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were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satisfied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were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then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ed: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can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you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tell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main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reason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for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your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dissatis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action?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(responses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were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coded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according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their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contents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into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one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ten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cat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gories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such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as: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are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too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high;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are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unjustly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distri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uted;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etc.)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106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Respuesta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abierta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67" w:hRule="exact"/>
        </w:trPr>
        <w:tc>
          <w:tcPr>
            <w:tcW w:w="76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att02_3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78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6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you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think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that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there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are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some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bad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&lt;country&gt;?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106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yes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67" w:hRule="exact"/>
        </w:trPr>
        <w:tc>
          <w:tcPr>
            <w:tcW w:w="76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att02_4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78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6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Which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are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bad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es?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106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Respuesta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abierta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466" w:hRule="exact"/>
        </w:trPr>
        <w:tc>
          <w:tcPr>
            <w:tcW w:w="76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att03_1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78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 w:lineRule="auto" w:line="259"/>
              <w:ind w:left="164" w:right="254"/>
            </w:pPr>
            <w:r>
              <w:rPr>
                <w:rFonts w:cs="Times New Roman" w:hAnsi="Times New Roman" w:eastAsia="Times New Roman" w:ascii="Times New Roman"/>
                <w:spacing w:val="-13"/>
                <w:w w:val="100"/>
                <w:sz w:val="16"/>
                <w:szCs w:val="16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aking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each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you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just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mentioned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what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your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main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objection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ainst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it?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(responses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were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coded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according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their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contents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into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one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nine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cat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gories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such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for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xample: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tax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too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high;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tax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inequitably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distri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uted,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etc.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106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Respuesta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abierta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67" w:hRule="exact"/>
        </w:trPr>
        <w:tc>
          <w:tcPr>
            <w:tcW w:w="76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att04_1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78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6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What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you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think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about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general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&lt;country&gt;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?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7106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too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high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about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right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too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-888)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dont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kn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67" w:hRule="exact"/>
        </w:trPr>
        <w:tc>
          <w:tcPr>
            <w:tcW w:w="76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att04_2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78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6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ginal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are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too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high.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7106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agree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disagree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dont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kn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67" w:hRule="exact"/>
        </w:trPr>
        <w:tc>
          <w:tcPr>
            <w:tcW w:w="76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att04_4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78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64"/>
            </w:pPr>
            <w:r>
              <w:rPr>
                <w:rFonts w:cs="Times New Roman" w:hAnsi="Times New Roman" w:eastAsia="Times New Roman" w:ascii="Times New Roman"/>
                <w:spacing w:val="-13"/>
                <w:w w:val="100"/>
                <w:sz w:val="16"/>
                <w:szCs w:val="16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should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ger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xtent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be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replaced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by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fees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paid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by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those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using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public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services.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7106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agree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disagree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dont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kn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67" w:hRule="exact"/>
        </w:trPr>
        <w:tc>
          <w:tcPr>
            <w:tcW w:w="76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att04_5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78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6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Our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tax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system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has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air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distri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ution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tax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urden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7106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agree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disagree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dont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kn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67" w:hRule="exact"/>
        </w:trPr>
        <w:tc>
          <w:tcPr>
            <w:tcW w:w="76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att06_1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78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6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Income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tax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rates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must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be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reduced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7106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agree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disagree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had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opinion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67" w:hRule="exact"/>
        </w:trPr>
        <w:tc>
          <w:tcPr>
            <w:tcW w:w="76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att06_2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78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6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Th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at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rate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must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be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reduced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7106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agree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disagree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had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opinion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466" w:hRule="exact"/>
        </w:trPr>
        <w:tc>
          <w:tcPr>
            <w:tcW w:w="76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att06_3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78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 w:lineRule="auto" w:line="259"/>
              <w:ind w:left="164" w:right="31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income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tax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rate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(%)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should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be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same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ardless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amount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income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earned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(i.e.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erybody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pays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income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tax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using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same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percentage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irrespect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amount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you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earn)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7106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agree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disagree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had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opinion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67" w:hRule="exact"/>
        </w:trPr>
        <w:tc>
          <w:tcPr>
            <w:tcW w:w="76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att07_1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78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6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present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tax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system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benefits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rich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air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ordinary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orking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man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oman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7106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agree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disagree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had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opinion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67" w:hRule="exact"/>
        </w:trPr>
        <w:tc>
          <w:tcPr>
            <w:tcW w:w="76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att09_1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78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6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Considering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high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cost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ving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toda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16"/>
                <w:szCs w:val="16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one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should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be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fined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jailed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for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padding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w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income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tax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deductions.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7106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agree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disagree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466" w:hRule="exact"/>
        </w:trPr>
        <w:tc>
          <w:tcPr>
            <w:tcW w:w="76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att09_3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78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 w:lineRule="auto" w:line="259"/>
              <w:ind w:left="164" w:right="48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There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are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""loopholes""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oring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rich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that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erage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taxpayer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should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be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xpected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ob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all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his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tax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obli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ations.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7106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agree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disagree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466" w:hRule="exact"/>
        </w:trPr>
        <w:tc>
          <w:tcPr>
            <w:tcW w:w="76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att10_1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78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 w:lineRule="auto" w:line="259"/>
              <w:ind w:left="164" w:right="13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Considerando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todo,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cree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ud.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los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eles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impuestos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(pais)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son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muy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altos,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altos,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bajos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muy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bajos,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estan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bien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como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estan?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(espere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respuesta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marque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una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sola)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7106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muy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altos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altos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bajos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4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muy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bajos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5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estan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bien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como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estan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-888)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sabe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-999)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responde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267" w:hRule="exact"/>
        </w:trPr>
        <w:tc>
          <w:tcPr>
            <w:tcW w:w="76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att10_2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78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6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Usted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considera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una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persona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a...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7106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mucho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impuesto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bastante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algo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4)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poco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5)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ningun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impuesto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-999)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ns/nr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466" w:hRule="exact"/>
        </w:trPr>
        <w:tc>
          <w:tcPr>
            <w:tcW w:w="76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att10_3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78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 w:lineRule="auto" w:line="259"/>
              <w:ind w:left="164" w:right="21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Considerando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distintos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grupos,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usted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diria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estan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ando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mucho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impuesto,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poco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impuesto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impuesto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deberian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ar?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gente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clase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media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106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mucho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impuesto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bastante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algo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4)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poco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5)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ningun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impuesto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-999)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ns/nr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865" w:hRule="exact"/>
        </w:trPr>
        <w:tc>
          <w:tcPr>
            <w:tcW w:w="76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both"/>
              <w:spacing w:before="29" w:lineRule="auto" w:line="259"/>
              <w:ind w:left="120" w:right="13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att10_4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att10_5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att10_6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att10_7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78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3053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gente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pobre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15"/>
              <w:ind w:left="1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Las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ymes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15"/>
              <w:ind w:left="1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gente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mas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rica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15"/>
              <w:ind w:left="16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Las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grandes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empresas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106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mucho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poco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deberian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-888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-999)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15"/>
              <w:ind w:left="1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mucho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poco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deberian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-888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-999)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15"/>
              <w:ind w:left="1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mucho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poco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deberian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-888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-999)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15"/>
              <w:ind w:left="1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mucho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poco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el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deberian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-888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-999)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466" w:hRule="exact"/>
        </w:trPr>
        <w:tc>
          <w:tcPr>
            <w:tcW w:w="76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att10_9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78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64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Cuan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acuerdo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esta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usted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las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siguientes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afirmaciones?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 w:lineRule="auto" w:line="259"/>
              <w:ind w:left="162" w:right="59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Las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personas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aden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impuestos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deberian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tener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penas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carcel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106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muy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acuerdo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acuerdo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acuerdo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desacuerdo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4)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desacuerdo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5)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muy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desacuerdo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15"/>
              <w:ind w:left="1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-888)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sabe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-999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responde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466" w:hRule="exact"/>
        </w:trPr>
        <w:tc>
          <w:tcPr>
            <w:tcW w:w="76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att11_1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78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64"/>
            </w:pPr>
            <w:r>
              <w:rPr>
                <w:rFonts w:cs="Times New Roman" w:hAnsi="Times New Roman" w:eastAsia="Times New Roman" w:ascii="Times New Roman"/>
                <w:spacing w:val="-13"/>
                <w:w w:val="100"/>
                <w:sz w:val="16"/>
                <w:szCs w:val="16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what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xtent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you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agree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disagree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with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foll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wing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statements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your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current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situation: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 w:lineRule="auto" w:line="259"/>
              <w:ind w:left="162" w:right="1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ould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be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better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ed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less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rate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which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am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x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106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strongly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disagree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disagree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neither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4)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agree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5)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strongly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agree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666" w:hRule="exact"/>
        </w:trPr>
        <w:tc>
          <w:tcPr>
            <w:tcW w:w="762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att11_2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15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att11_3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78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/>
        </w:tc>
        <w:tc>
          <w:tcPr>
            <w:tcW w:w="3053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 w:lineRule="auto" w:line="259"/>
              <w:ind w:left="162" w:right="282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aying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tax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rem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incent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earn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more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income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ind w:left="162"/>
            </w:pP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aying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tax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means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just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cant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get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ahead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7106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strongly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disagree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disagree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neither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4)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agree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5)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strongly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agree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15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ind w:left="18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strongly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disagree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disagree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neither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4)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agree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5)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strongly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agree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474" w:hRule="exact"/>
        </w:trPr>
        <w:tc>
          <w:tcPr>
            <w:tcW w:w="762" w:type="dxa"/>
            <w:tcBorders>
              <w:top w:val="single" w:sz="2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att12_1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8178" w:type="dxa"/>
            <w:tcBorders>
              <w:top w:val="single" w:sz="2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 w:lineRule="auto" w:line="259"/>
              <w:ind w:left="164" w:right="67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Ud.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Cree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las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personas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altos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ingresos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deberian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una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mayor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proporcion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porcentaje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sus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ingresos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impuestos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aquellos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bajos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ingresos,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misma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proporcion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una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proporcion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porcentaje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menor?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53" w:type="dxa"/>
            <w:tcBorders>
              <w:top w:val="single" w:sz="2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/>
        </w:tc>
        <w:tc>
          <w:tcPr>
            <w:tcW w:w="7106" w:type="dxa"/>
            <w:tcBorders>
              <w:top w:val="single" w:sz="2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16"/>
                <w:szCs w:val="16"/>
              </w:rPr>
              <w:jc w:val="left"/>
              <w:spacing w:before="29" w:lineRule="auto" w:line="259"/>
              <w:ind w:left="183" w:right="78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1)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una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proporcion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mucho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mayor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2)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una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proporcion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mayor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3)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misma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proporcion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4)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una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menor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proporcion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5)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una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proporcion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mucho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menor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8)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sabe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(no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leer)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9)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contesta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(no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leer)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</w:r>
          </w:p>
        </w:tc>
      </w:tr>
    </w:tbl>
    <w:p>
      <w:pPr>
        <w:sectPr>
          <w:pgMar w:header="0" w:footer="0" w:top="260" w:bottom="280" w:left="180" w:right="660"/>
          <w:headerReference w:type="default" r:id="rId13"/>
          <w:footerReference w:type="default" r:id="rId14"/>
          <w:pgSz w:w="20160" w:h="12240" w:orient="landscape"/>
        </w:sectPr>
      </w:pP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73"/>
        <w:ind w:left="103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1.6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</w:t>
      </w:r>
      <w:r>
        <w:rPr>
          <w:rFonts w:cs="Times New Roman" w:hAnsi="Times New Roman" w:eastAsia="Times New Roman" w:ascii="Times New Roman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16"/>
          <w:szCs w:val="16"/>
        </w:rPr>
        <w:t>Redistri</w:t>
      </w:r>
      <w:r>
        <w:rPr>
          <w:rFonts w:cs="Times New Roman" w:hAnsi="Times New Roman" w:eastAsia="Times New Roman" w:ascii="Times New Roman"/>
          <w:spacing w:val="-3"/>
          <w:w w:val="114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spacing w:val="0"/>
          <w:w w:val="113"/>
          <w:sz w:val="16"/>
          <w:szCs w:val="16"/>
        </w:rPr>
        <w:t>ution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center"/>
        <w:spacing w:before="36"/>
        <w:ind w:left="9225" w:right="8425"/>
      </w:pPr>
      <w:r>
        <w:rPr>
          <w:rFonts w:cs="Times New Roman" w:hAnsi="Times New Roman" w:eastAsia="Times New Roman" w:ascii="Times New Roman"/>
          <w:spacing w:val="-11"/>
          <w:w w:val="100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able</w:t>
      </w:r>
      <w:r>
        <w:rPr>
          <w:rFonts w:cs="Times New Roman" w:hAnsi="Times New Roman" w:eastAsia="Times New Roman" w:ascii="Times New Roman"/>
          <w:spacing w:val="-3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6:</w:t>
      </w:r>
      <w:r>
        <w:rPr>
          <w:rFonts w:cs="Times New Roman" w:hAnsi="Times New Roman" w:eastAsia="Times New Roman" w:ascii="Times New Roman"/>
          <w:spacing w:val="7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14"/>
          <w:szCs w:val="14"/>
        </w:rPr>
        <w:t>Redistri</w:t>
      </w:r>
      <w:r>
        <w:rPr>
          <w:rFonts w:cs="Times New Roman" w:hAnsi="Times New Roman" w:eastAsia="Times New Roman" w:ascii="Times New Roman"/>
          <w:spacing w:val="-3"/>
          <w:w w:val="99"/>
          <w:sz w:val="14"/>
          <w:szCs w:val="14"/>
        </w:rPr>
        <w:t>b</w:t>
      </w:r>
      <w:r>
        <w:rPr>
          <w:rFonts w:cs="Times New Roman" w:hAnsi="Times New Roman" w:eastAsia="Times New Roman" w:ascii="Times New Roman"/>
          <w:spacing w:val="0"/>
          <w:w w:val="99"/>
          <w:sz w:val="14"/>
          <w:szCs w:val="14"/>
        </w:rPr>
        <w:t>ution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3"/>
        <w:ind w:left="223"/>
        <w:sectPr>
          <w:pgMar w:header="0" w:footer="0" w:top="260" w:bottom="280" w:left="180" w:right="980"/>
          <w:headerReference w:type="default" r:id="rId15"/>
          <w:footerReference w:type="default" r:id="rId16"/>
          <w:pgSz w:w="20160" w:h="12240" w:orient="landscape"/>
        </w:sectPr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Código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</w:t>
      </w:r>
      <w:r>
        <w:rPr>
          <w:rFonts w:cs="Times New Roman" w:hAnsi="Times New Roman" w:eastAsia="Times New Roman" w:ascii="Times New Roman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Pr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gunta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Indicador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       </w:t>
      </w:r>
      <w:r>
        <w:rPr>
          <w:rFonts w:cs="Times New Roman" w:hAnsi="Times New Roman" w:eastAsia="Times New Roman" w:ascii="Times New Roman"/>
          <w:spacing w:val="1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alores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tabs>
          <w:tab w:pos="1020" w:val="left"/>
        </w:tabs>
        <w:jc w:val="left"/>
        <w:spacing w:before="86" w:lineRule="auto" w:line="259"/>
        <w:ind w:left="9205" w:right="-28" w:hanging="8982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res01_1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general,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ud.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Cree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deberia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deberia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ser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responsabilidad</w:t>
      </w:r>
      <w:r>
        <w:rPr>
          <w:rFonts w:cs="Times New Roman" w:hAnsi="Times New Roman" w:eastAsia="Times New Roman" w:ascii="Times New Roman"/>
          <w:spacing w:val="-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del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gobierno?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                      </w:t>
      </w:r>
      <w:r>
        <w:rPr>
          <w:rFonts w:cs="Times New Roman" w:hAnsi="Times New Roman" w:eastAsia="Times New Roman" w:ascii="Times New Roman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A.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Dar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trabajo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cualquier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persona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quiera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uno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86" w:lineRule="auto" w:line="259"/>
        <w:ind w:right="84"/>
        <w:sectPr>
          <w:type w:val="continuous"/>
          <w:pgSz w:w="20160" w:h="12240" w:orient="landscape"/>
          <w:pgMar w:top="760" w:bottom="280" w:left="180" w:right="980"/>
          <w:cols w:num="2" w:equalWidth="off">
            <w:col w:w="11870" w:space="409"/>
            <w:col w:w="6721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si,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sin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ninguna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duda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probablemente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deberia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probablemente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deberia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deberia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ninguna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manera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8)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sabe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9)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contesta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tabs>
          <w:tab w:pos="9200" w:val="left"/>
        </w:tabs>
        <w:jc w:val="left"/>
        <w:spacing w:before="68" w:lineRule="auto" w:line="259"/>
        <w:ind w:left="12279" w:right="84" w:hanging="12056"/>
        <w:sectPr>
          <w:type w:val="continuous"/>
          <w:pgSz w:w="20160" w:h="12240" w:orient="landscape"/>
          <w:pgMar w:top="760" w:bottom="280" w:left="180" w:right="9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res01_2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B.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Mantener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los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precios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bajo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control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</w:t>
      </w:r>
      <w:r>
        <w:rPr>
          <w:rFonts w:cs="Times New Roman" w:hAnsi="Times New Roman" w:eastAsia="Times New Roman" w:ascii="Times New Roman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si,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sin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ninguna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duda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probablemente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deberia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probablemente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deberia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deberia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ninguna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manera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8)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sabe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9)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contesta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tabs>
          <w:tab w:pos="9200" w:val="left"/>
        </w:tabs>
        <w:jc w:val="left"/>
        <w:spacing w:lineRule="auto" w:line="259"/>
        <w:ind w:left="9205" w:right="378" w:hanging="8982"/>
      </w:pPr>
      <w:r>
        <w:pict>
          <v:group style="position:absolute;margin-left:14.173pt;margin-top:317.872pt;width:954.907pt;height:0pt;mso-position-horizontal-relative:page;mso-position-vertical-relative:page;z-index:-6323" coordorigin="283,6357" coordsize="19098,0">
            <v:shape style="position:absolute;left:283;top:6357;width:19098;height:0" coordorigin="283,6357" coordsize="19098,0" path="m283,6357l19382,6357e" filled="f" stroked="t" strokeweight="0.635pt" strokecolor="#000000">
              <v:path arrowok="t"/>
            </v:shape>
            <w10:wrap type="none"/>
          </v:group>
        </w:pict>
      </w:r>
      <w:r>
        <w:pict>
          <v:group style="position:absolute;margin-left:14.173pt;margin-top:294.357pt;width:954.907pt;height:0pt;mso-position-horizontal-relative:page;mso-position-vertical-relative:page;z-index:-6324" coordorigin="283,5887" coordsize="19098,0">
            <v:shape style="position:absolute;left:283;top:5887;width:19098;height:0" coordorigin="283,5887" coordsize="19098,0" path="m283,5887l19382,5887e" filled="f" stroked="t" strokeweight="0.238pt" strokecolor="#000000">
              <v:path arrowok="t"/>
            </v:shape>
            <w10:wrap type="none"/>
          </v:group>
        </w:pict>
      </w:r>
      <w:r>
        <w:pict>
          <v:group style="position:absolute;margin-left:14.173pt;margin-top:91.713pt;width:954.907pt;height:0pt;mso-position-horizontal-relative:page;mso-position-vertical-relative:page;z-index:-6325" coordorigin="283,1834" coordsize="19098,0">
            <v:shape style="position:absolute;left:283;top:1834;width:19098;height:0" coordorigin="283,1834" coordsize="19098,0" path="m283,1834l19382,1834e" filled="f" stroked="t" strokeweight="0.238pt" strokecolor="#000000">
              <v:path arrowok="t"/>
            </v:shape>
            <w10:wrap type="none"/>
          </v:group>
        </w:pict>
      </w:r>
      <w:r>
        <w:pict>
          <v:group style="position:absolute;margin-left:14.173pt;margin-top:68.318pt;width:954.907pt;height:0pt;mso-position-horizontal-relative:page;mso-position-vertical-relative:page;z-index:-6326" coordorigin="283,1366" coordsize="19098,0">
            <v:shape style="position:absolute;left:283;top:1366;width:19098;height:0" coordorigin="283,1366" coordsize="19098,0" path="m283,1366l19382,1366e" filled="f" stroked="t" strokeweight="0.397pt" strokecolor="#000000">
              <v:path arrowok="t"/>
            </v:shape>
            <w10:wrap type="none"/>
          </v:group>
        </w:pict>
      </w:r>
      <w:r>
        <w:pict>
          <v:group style="position:absolute;margin-left:14.173pt;margin-top:54.686pt;width:954.907pt;height:0pt;mso-position-horizontal-relative:page;mso-position-vertical-relative:page;z-index:-6327" coordorigin="283,1094" coordsize="19098,0">
            <v:shape style="position:absolute;left:283;top:1094;width:19098;height:0" coordorigin="283,1094" coordsize="19098,0" path="m283,1094l19382,1094e" filled="f" stroked="t" strokeweight="0.63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res01_3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C.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Entr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ar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atencion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salud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para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enfermos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tabs>
          <w:tab w:pos="9200" w:val="left"/>
        </w:tabs>
        <w:jc w:val="left"/>
        <w:spacing w:lineRule="auto" w:line="259"/>
        <w:ind w:left="9205" w:right="255" w:hanging="8982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res01_4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D.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Entr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ar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estandar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vida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decente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para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los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ancianos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tabs>
          <w:tab w:pos="9200" w:val="left"/>
        </w:tabs>
        <w:jc w:val="left"/>
        <w:spacing w:lineRule="auto" w:line="259"/>
        <w:ind w:left="9205" w:right="241" w:hanging="8982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res01_5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E.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Entr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ar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las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industrias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ayuda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necesitan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para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crecer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tabs>
          <w:tab w:pos="9200" w:val="left"/>
        </w:tabs>
        <w:jc w:val="left"/>
        <w:spacing w:lineRule="auto" w:line="259"/>
        <w:ind w:left="9205" w:right="-28" w:hanging="8982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res01_6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ab/>
      </w:r>
      <w:r>
        <w:rPr>
          <w:rFonts w:cs="Times New Roman" w:hAnsi="Times New Roman" w:eastAsia="Times New Roman" w:ascii="Times New Roman"/>
          <w:spacing w:val="-13"/>
          <w:w w:val="100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Entr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ar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el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vida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decente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para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desempleados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tabs>
          <w:tab w:pos="9200" w:val="left"/>
        </w:tabs>
        <w:jc w:val="left"/>
        <w:spacing w:lineRule="auto" w:line="259"/>
        <w:ind w:left="9205" w:right="83" w:hanging="8982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res01_7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G.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Reducir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las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diferencias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ingreso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entre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ricos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pobres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tabs>
          <w:tab w:pos="9200" w:val="left"/>
        </w:tabs>
        <w:jc w:val="left"/>
        <w:spacing w:lineRule="auto" w:line="259"/>
        <w:ind w:left="9205" w:right="357" w:hanging="8982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res01_8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H.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Dar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ayuda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financiera</w:t>
      </w:r>
      <w:r>
        <w:rPr>
          <w:rFonts w:cs="Times New Roman" w:hAnsi="Times New Roman" w:eastAsia="Times New Roman" w:ascii="Times New Roman"/>
          <w:spacing w:val="-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los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alumnos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ersitarios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amilias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pobres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tabs>
          <w:tab w:pos="9200" w:val="left"/>
        </w:tabs>
        <w:jc w:val="left"/>
        <w:spacing w:lineRule="auto" w:line="259"/>
        <w:ind w:left="9205" w:right="201" w:hanging="8982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res01_9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I.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Entr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ar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viendas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decentes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aquellos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pueden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arlas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tabs>
          <w:tab w:pos="9200" w:val="left"/>
        </w:tabs>
        <w:jc w:val="left"/>
        <w:spacing w:lineRule="auto" w:line="259"/>
        <w:ind w:left="9205" w:right="69" w:hanging="8982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res01_10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J.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Imponer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medidas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estrictas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para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las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empresas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dagnen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menos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medioambiente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tabs>
          <w:tab w:pos="9200" w:val="left"/>
        </w:tabs>
        <w:jc w:val="left"/>
        <w:spacing w:lineRule="auto" w:line="259"/>
        <w:ind w:left="9205" w:right="167" w:hanging="8982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res01_11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K.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Prom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er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igualdad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entre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hombres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mujeres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tabs>
          <w:tab w:pos="1020" w:val="left"/>
        </w:tabs>
        <w:jc w:val="left"/>
        <w:spacing w:before="68" w:lineRule="auto" w:line="259"/>
        <w:ind w:left="1029" w:right="3102" w:hanging="806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res02_1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responsabilidad</w:t>
      </w:r>
      <w:r>
        <w:rPr>
          <w:rFonts w:cs="Times New Roman" w:hAnsi="Times New Roman" w:eastAsia="Times New Roman" w:ascii="Times New Roman"/>
          <w:spacing w:val="-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del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gobierno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reducir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las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diferencias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ingreso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entre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las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personas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altos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ingresos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aquellas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bajos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ingresos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auto" w:line="259"/>
        <w:ind w:right="84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si,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sin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ninguna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duda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probablemente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deberia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probablemente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deberia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deberia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ninguna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manera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8)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sabe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9)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contesta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auto" w:line="259"/>
        <w:ind w:right="84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si,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sin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ninguna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duda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probablemente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deberia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probablemente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deberia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deberia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ninguna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manera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8)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sabe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9)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contesta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auto" w:line="259"/>
        <w:ind w:right="84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si,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sin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ninguna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duda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probablemente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deberia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probablemente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deberia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deberia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ninguna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manera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8)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sabe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9)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contesta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auto" w:line="259"/>
        <w:ind w:right="84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si,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sin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ninguna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duda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probablemente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deberia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probablemente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deberia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deberia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ninguna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manera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8)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sabe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9)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contesta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auto" w:line="259"/>
        <w:ind w:right="84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si,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sin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ninguna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duda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probablemente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deberia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probablemente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deberia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deberia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ninguna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manera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8)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sabe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9)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contesta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auto" w:line="259"/>
        <w:ind w:right="84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si,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sin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ninguna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duda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probablemente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deberia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probablemente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deberia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deberia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ninguna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manera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8)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sabe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9)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contesta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auto" w:line="259"/>
        <w:ind w:right="84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si,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sin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ninguna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duda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probablemente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deberia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probablemente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deberia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deberia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ninguna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manera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8)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sabe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9)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contesta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auto" w:line="259"/>
        <w:ind w:right="84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si,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sin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ninguna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duda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probablemente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deberia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probablemente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deberia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deberia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ninguna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manera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8)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sabe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9)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contesta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auto" w:line="259"/>
        <w:ind w:right="84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si,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sin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ninguna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duda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probablemente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deberia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probablemente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deberia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deberia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ninguna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manera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8)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sabe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9)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contesta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68" w:lineRule="auto" w:line="259"/>
        <w:ind w:right="607"/>
        <w:sectPr>
          <w:type w:val="continuous"/>
          <w:pgSz w:w="20160" w:h="12240" w:orient="landscape"/>
          <w:pgMar w:top="760" w:bottom="280" w:left="180" w:right="980"/>
          <w:cols w:num="2" w:equalWidth="off">
            <w:col w:w="12030" w:space="249"/>
            <w:col w:w="6721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muy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acuerdo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acuerdo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ni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acuerdo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ni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desacuerdo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desacuerdo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5)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muy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desacuerdo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8)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sabe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leer)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9)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contesta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leer)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73"/>
        <w:ind w:left="103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1.7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</w:t>
      </w:r>
      <w:r>
        <w:rPr>
          <w:rFonts w:cs="Times New Roman" w:hAnsi="Times New Roman" w:eastAsia="Times New Roman" w:ascii="Times New Roman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spacing w:val="-4"/>
          <w:w w:val="112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spacing w:val="0"/>
          <w:w w:val="112"/>
          <w:sz w:val="16"/>
          <w:szCs w:val="16"/>
        </w:rPr>
        <w:t>ormación</w:t>
      </w:r>
      <w:r>
        <w:rPr>
          <w:rFonts w:cs="Times New Roman" w:hAnsi="Times New Roman" w:eastAsia="Times New Roman" w:ascii="Times New Roman"/>
          <w:spacing w:val="1"/>
          <w:w w:val="1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16"/>
          <w:szCs w:val="16"/>
        </w:rPr>
        <w:t>ind</w:t>
      </w:r>
      <w:r>
        <w:rPr>
          <w:rFonts w:cs="Times New Roman" w:hAnsi="Times New Roman" w:eastAsia="Times New Roman" w:ascii="Times New Roman"/>
          <w:spacing w:val="-2"/>
          <w:w w:val="112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16"/>
          <w:szCs w:val="16"/>
        </w:rPr>
        <w:t>vidual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96"/>
        <w:ind w:left="103"/>
      </w:pPr>
      <w:r>
        <w:pict>
          <v:group style="position:absolute;margin-left:14.173pt;margin-top:43.2002pt;width:817.611pt;height:0pt;mso-position-horizontal-relative:page;mso-position-vertical-relative:paragraph;z-index:-6322" coordorigin="283,864" coordsize="16352,0">
            <v:shape style="position:absolute;left:283;top:864;width:16352;height:0" coordorigin="283,864" coordsize="16352,0" path="m283,864l16636,864e" filled="f" stroked="t" strokeweight="0.63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1.7.1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spacing w:val="31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14"/>
          <w:szCs w:val="14"/>
        </w:rPr>
        <w:t>Sociodemográfico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center"/>
        <w:spacing w:before="36"/>
        <w:ind w:left="9015" w:right="6275"/>
      </w:pPr>
      <w:r>
        <w:rPr>
          <w:rFonts w:cs="Times New Roman" w:hAnsi="Times New Roman" w:eastAsia="Times New Roman" w:ascii="Times New Roman"/>
          <w:spacing w:val="-11"/>
          <w:w w:val="100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able</w:t>
      </w:r>
      <w:r>
        <w:rPr>
          <w:rFonts w:cs="Times New Roman" w:hAnsi="Times New Roman" w:eastAsia="Times New Roman" w:ascii="Times New Roman"/>
          <w:spacing w:val="-3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7:</w:t>
      </w:r>
      <w:r>
        <w:rPr>
          <w:rFonts w:cs="Times New Roman" w:hAnsi="Times New Roman" w:eastAsia="Times New Roman" w:ascii="Times New Roman"/>
          <w:spacing w:val="7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Background</w:t>
      </w:r>
      <w:r>
        <w:rPr>
          <w:rFonts w:cs="Times New Roman" w:hAnsi="Times New Roman" w:eastAsia="Times New Roman" w:ascii="Times New Roman"/>
          <w:spacing w:val="-7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-3"/>
          <w:w w:val="99"/>
          <w:sz w:val="14"/>
          <w:szCs w:val="1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14"/>
          <w:szCs w:val="14"/>
        </w:rPr>
        <w:t>ariables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3"/>
        <w:ind w:left="223"/>
      </w:pPr>
      <w:r>
        <w:pict>
          <v:group style="position:absolute;margin-left:14.173pt;margin-top:13.5077pt;width:817.611pt;height:0pt;mso-position-horizontal-relative:page;mso-position-vertical-relative:paragraph;z-index:-6321" coordorigin="283,270" coordsize="16352,0">
            <v:shape style="position:absolute;left:283;top:270;width:16352;height:0" coordorigin="283,270" coordsize="16352,0" path="m283,270l16636,270e" filled="f" stroked="t" strokeweight="0.397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Pr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gunta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alores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3"/>
        <w:ind w:left="223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gistre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xo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Hombre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spacing w:before="15"/>
        <w:ind w:left="9501" w:right="6937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16"/>
          <w:szCs w:val="16"/>
        </w:rPr>
        <w:t>Mujer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223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¿Cuál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edad?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18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(mínimo)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spacing w:before="15"/>
        <w:ind w:left="9501" w:right="6667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91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16"/>
          <w:szCs w:val="16"/>
        </w:rPr>
        <w:t>(máximo)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spacing w:before="15"/>
        <w:ind w:left="9501" w:right="6503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99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16"/>
          <w:szCs w:val="16"/>
        </w:rPr>
        <w:t>Contesta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223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¿Cuál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estado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vil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yu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al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actual?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Casado/a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almente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spacing w:before="15"/>
        <w:ind w:left="9501" w:right="6822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0"/>
          <w:w w:val="99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16"/>
          <w:szCs w:val="16"/>
        </w:rPr>
        <w:t>iudo/a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spacing w:before="15"/>
        <w:ind w:left="9501" w:right="6662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16"/>
          <w:szCs w:val="16"/>
        </w:rPr>
        <w:t>Anulado/a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spacing w:before="15"/>
        <w:ind w:left="9501" w:right="650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spacing w:val="-4"/>
          <w:w w:val="99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3"/>
          <w:w w:val="99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16"/>
          <w:szCs w:val="16"/>
        </w:rPr>
        <w:t>orciado/a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spacing w:before="15"/>
        <w:ind w:left="9501" w:right="6618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5.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16"/>
          <w:szCs w:val="16"/>
        </w:rPr>
        <w:t>Separado/a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9533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6.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Soltero/a,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nunca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ha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casado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spacing w:before="15"/>
        <w:ind w:left="9501" w:right="6569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9.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16"/>
          <w:szCs w:val="16"/>
        </w:rPr>
        <w:t>contesta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223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¿Ud.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e,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deci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habitualmente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una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pareja?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Sí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9533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spacing w:before="15"/>
        <w:ind w:left="9501" w:right="6619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9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16"/>
          <w:szCs w:val="16"/>
        </w:rPr>
        <w:t>contesta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223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¿Cuál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estado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vil?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Casado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almente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9533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viente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sin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Acuerdo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Unión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vil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9533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viente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Acuerdo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Unión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vil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spacing w:before="15"/>
        <w:ind w:left="9501" w:right="6866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16"/>
          <w:szCs w:val="16"/>
        </w:rPr>
        <w:t>Soltero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spacing w:before="15"/>
        <w:ind w:left="9501" w:right="6937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5.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0"/>
          <w:w w:val="99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16"/>
          <w:szCs w:val="16"/>
        </w:rPr>
        <w:t>iudo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spacing w:before="15"/>
        <w:ind w:left="9501" w:right="6777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6.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16"/>
          <w:szCs w:val="16"/>
        </w:rPr>
        <w:t>Anulado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spacing w:before="15"/>
        <w:ind w:left="9501" w:right="6616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7.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spacing w:val="-4"/>
          <w:w w:val="99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3"/>
          <w:w w:val="99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16"/>
          <w:szCs w:val="16"/>
        </w:rPr>
        <w:t>orciado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9533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8.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Separado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(casado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almente,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pero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esposo/a)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9533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9.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Otro,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¿cuál?</w:t>
      </w:r>
      <w:r>
        <w:rPr>
          <w:rFonts w:cs="Times New Roman" w:hAnsi="Times New Roman" w:eastAsia="Times New Roman" w:ascii="Times New Roman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Especifique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223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¿Cómo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declara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usted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términos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religiosos?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3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Católico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spacing w:before="15"/>
        <w:ind w:left="9501" w:right="6613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-4"/>
          <w:w w:val="99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16"/>
          <w:szCs w:val="16"/>
        </w:rPr>
        <w:t>angélico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9533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3.Protestante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iglesias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históricas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tradicionales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(luterana,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anglicana,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presbiteriana)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spacing w:before="15"/>
        <w:ind w:left="9501" w:right="7030"/>
      </w:pPr>
      <w:r>
        <w:rPr>
          <w:rFonts w:cs="Times New Roman" w:hAnsi="Times New Roman" w:eastAsia="Times New Roman" w:ascii="Times New Roman"/>
          <w:spacing w:val="0"/>
          <w:w w:val="99"/>
          <w:sz w:val="16"/>
          <w:szCs w:val="16"/>
        </w:rPr>
        <w:t>4.Judío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9533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5.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Cr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yente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adherente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9533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6.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Otra,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¿cuál?</w:t>
      </w:r>
      <w:r>
        <w:rPr>
          <w:rFonts w:cs="Times New Roman" w:hAnsi="Times New Roman" w:eastAsia="Times New Roman" w:ascii="Times New Roman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Especifique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spacing w:before="15"/>
        <w:ind w:left="9501" w:right="7016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7.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16"/>
          <w:szCs w:val="16"/>
        </w:rPr>
        <w:t>Ateo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spacing w:before="15"/>
        <w:ind w:left="9501" w:right="667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8.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16"/>
          <w:szCs w:val="16"/>
        </w:rPr>
        <w:t>Agnóstico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spacing w:before="15"/>
        <w:ind w:left="9499" w:right="6775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9.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16"/>
          <w:szCs w:val="16"/>
        </w:rPr>
        <w:t>Ninguna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223"/>
        <w:sectPr>
          <w:pgMar w:header="0" w:footer="0" w:top="260" w:bottom="280" w:left="180" w:right="2920"/>
          <w:headerReference w:type="default" r:id="rId17"/>
          <w:footerReference w:type="default" r:id="rId18"/>
          <w:pgSz w:w="20160" w:h="12240" w:orient="landscape"/>
        </w:sectPr>
      </w:pPr>
      <w:r>
        <w:pict>
          <v:group style="position:absolute;margin-left:14.173pt;margin-top:21.9387pt;width:817.611pt;height:0pt;mso-position-horizontal-relative:page;mso-position-vertical-relative:paragraph;z-index:-6320" coordorigin="283,439" coordsize="16352,0">
            <v:shape style="position:absolute;left:283;top:439;width:16352;height:0" coordorigin="283,439" coordsize="16352,0" path="m283,439l16636,439e" filled="f" stroked="t" strokeweight="0.63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Incluyéndose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usted,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dí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ame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número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personas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habitan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3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Número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personas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72"/>
        <w:ind w:left="103"/>
      </w:pP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1.7.2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spacing w:val="31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4"/>
          <w:szCs w:val="14"/>
        </w:rPr>
        <w:t>Socioeconómico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center"/>
        <w:spacing w:before="36"/>
        <w:ind w:left="9015" w:right="7775"/>
      </w:pPr>
      <w:r>
        <w:rPr>
          <w:rFonts w:cs="Times New Roman" w:hAnsi="Times New Roman" w:eastAsia="Times New Roman" w:ascii="Times New Roman"/>
          <w:spacing w:val="-11"/>
          <w:w w:val="100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able</w:t>
      </w:r>
      <w:r>
        <w:rPr>
          <w:rFonts w:cs="Times New Roman" w:hAnsi="Times New Roman" w:eastAsia="Times New Roman" w:ascii="Times New Roman"/>
          <w:spacing w:val="-3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8:</w:t>
      </w:r>
      <w:r>
        <w:rPr>
          <w:rFonts w:cs="Times New Roman" w:hAnsi="Times New Roman" w:eastAsia="Times New Roman" w:ascii="Times New Roman"/>
          <w:spacing w:val="7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Background</w:t>
      </w:r>
      <w:r>
        <w:rPr>
          <w:rFonts w:cs="Times New Roman" w:hAnsi="Times New Roman" w:eastAsia="Times New Roman" w:ascii="Times New Roman"/>
          <w:spacing w:val="-7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-3"/>
          <w:w w:val="99"/>
          <w:sz w:val="14"/>
          <w:szCs w:val="1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14"/>
          <w:szCs w:val="14"/>
        </w:rPr>
        <w:t>ariables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3"/>
        <w:ind w:left="223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Pr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gunta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alores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86"/>
        <w:ind w:left="223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¿Cuál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el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ingreso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mensual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usted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recibe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por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su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act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vidad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laboral,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ocupación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oficio?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(Ingreso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líquido,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deci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después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descuentos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impuestos,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salud,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pr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visión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otros)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</w:t>
      </w:r>
      <w:r>
        <w:rPr>
          <w:rFonts w:cs="Times New Roman" w:hAnsi="Times New Roman" w:eastAsia="Times New Roman" w:ascii="Times New Roman"/>
          <w:spacing w:val="3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Monto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pesos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223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continuación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le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presentamos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listado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rangos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ingreso.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¿Podría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usted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indicarme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cuál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ellos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encuentra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considerando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ingreso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líquido,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</w:t>
      </w:r>
      <w:r>
        <w:rPr>
          <w:rFonts w:cs="Times New Roman" w:hAnsi="Times New Roman" w:eastAsia="Times New Roman" w:ascii="Times New Roman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Menos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$40.000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mensuales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líquidos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223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deci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ingreso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después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descuentos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impuestos,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salud,pr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visión</w:t>
      </w:r>
      <w:r>
        <w:rPr>
          <w:rFonts w:cs="Times New Roman" w:hAnsi="Times New Roman" w:eastAsia="Times New Roman" w:ascii="Times New Roman"/>
          <w:spacing w:val="-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otros?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$40.001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$85.000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mensuales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líquidos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180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$85.001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$125.000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mensuales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líquidos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180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$125.001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$170.000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mensuales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líquidos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180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5.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$170.001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$210.000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mensuales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líquidos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180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6.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$210.001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$230.000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mensuales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líquidos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180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7.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$230.001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$280.000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mensuales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líquidos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180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8.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$280.001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$320.000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mensuales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líquidos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180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9.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$320.001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$360.000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mensuales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líquidos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180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10.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$360.001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$400.000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mensuales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líquidos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180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11.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$400.001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$465.000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mensuales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líquidos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180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12.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$465.001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$540.000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mensuales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líquidos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180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13.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$540.001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$665.000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mensuales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líquidos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180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14.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$665.001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$850.000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mensuales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líquidos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180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15.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$850.001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$1.300.000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mensuales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líquidos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180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16.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Más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$1.300.001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mensuales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líquidos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180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888.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sabe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leer)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180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999.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responde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leer)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8"/>
          <w:szCs w:val="18"/>
        </w:rPr>
        <w:jc w:val="left"/>
        <w:spacing w:before="2" w:lineRule="exact" w:line="180"/>
        <w:sectPr>
          <w:pgMar w:header="0" w:footer="0" w:top="280" w:bottom="280" w:left="180" w:right="1420"/>
          <w:headerReference w:type="default" r:id="rId19"/>
          <w:footerReference w:type="default" r:id="rId20"/>
          <w:pgSz w:w="20160" w:h="12240" w:orient="landscape"/>
        </w:sectPr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3" w:lineRule="auto" w:line="259"/>
        <w:ind w:left="223" w:right="-28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mes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pasado,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¿cuál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fue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ingreso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total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ar?</w:t>
      </w:r>
      <w:r>
        <w:rPr>
          <w:rFonts w:cs="Times New Roman" w:hAnsi="Times New Roman" w:eastAsia="Times New Roman" w:ascii="Times New Roman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(Considere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los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ingresos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líquidos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los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miembros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del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deci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después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descuentos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impuestos,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salud,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pr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visión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otros)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3"/>
        <w:sectPr>
          <w:type w:val="continuous"/>
          <w:pgSz w:w="20160" w:h="12240" w:orient="landscape"/>
          <w:pgMar w:top="760" w:bottom="280" w:left="180" w:right="1420"/>
          <w:cols w:num="2" w:equalWidth="off">
            <w:col w:w="11061" w:space="740"/>
            <w:col w:w="6759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Monto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pesos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7" w:lineRule="exact" w:line="160"/>
      </w:pPr>
      <w:r>
        <w:pict>
          <v:group style="position:absolute;margin-left:14.173pt;margin-top:68.301pt;width:930.997pt;height:0pt;mso-position-horizontal-relative:page;mso-position-vertical-relative:page;z-index:-6318" coordorigin="283,1366" coordsize="18620,0">
            <v:shape style="position:absolute;left:283;top:1366;width:18620;height:0" coordorigin="283,1366" coordsize="18620,0" path="m283,1366l18903,1366e" filled="f" stroked="t" strokeweight="0.397pt" strokecolor="#000000">
              <v:path arrowok="t"/>
            </v:shape>
            <w10:wrap type="none"/>
          </v:group>
        </w:pict>
      </w:r>
      <w:r>
        <w:pict>
          <v:group style="position:absolute;margin-left:14.173pt;margin-top:54.669pt;width:930.997pt;height:0pt;mso-position-horizontal-relative:page;mso-position-vertical-relative:page;z-index:-6319" coordorigin="283,1093" coordsize="18620,0">
            <v:shape style="position:absolute;left:283;top:1093;width:18620;height:0" coordorigin="283,1093" coordsize="18620,0" path="m283,1093l18903,1093e" filled="f" stroked="t" strokeweight="0.635pt" strokecolor="#000000">
              <v:path arrowok="t"/>
            </v:shape>
            <w10:wrap type="none"/>
          </v:group>
        </w:pict>
      </w: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3"/>
        <w:ind w:left="223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continuación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le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presentamos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listado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rangos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ingreso.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Menos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$220.000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mensuales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líquidos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223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¿Podría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usted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indicarme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cuál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ellos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encuentra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ingreso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total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ar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último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mes?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$220.001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$280.000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mensuales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líquidos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180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$280.001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$330.000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mensuales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líquidos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180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$330.001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$380.000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mensuales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líquidos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180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5.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$380.001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$420.000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mensuales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líquidos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180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6.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$420.001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$470.000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mensuales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líquidos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180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7.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$470.001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$510.000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mensuales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líquidos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180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8.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$510.001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$560.000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mensuales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líquidos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180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9.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$560.001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$610.000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mensuales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líquidos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180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10.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$610.001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$670.000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mensuales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líquidos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180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11.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$670.001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$730.000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mensuales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líquidos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180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12.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$730.001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$800.000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mensuales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líquidos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180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13.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$800.001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$890.000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mensuales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líquidos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180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14.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$890.001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$980.000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mensuales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líquidos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180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15.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$980.001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$1.100.000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mensuales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líquidos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180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16.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$1.100.001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$1.260.000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mensuales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líquidos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180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17.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$1.260.001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$1.490.000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mensuales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líquidos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180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18.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$1.490.001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$1.850.000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mensuales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líquidos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180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19.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$1.850.001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$2.700.000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mensuales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líquidos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180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20.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Más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$2.700.000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mensuales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líquidos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180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-888.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sabe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leer)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180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-999.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responde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leer)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223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¿Cotizó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durante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mes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pasado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algún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sistema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pr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visional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(sistema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pensiones)?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Sí,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AFP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(Administradora</w:t>
      </w:r>
      <w:r>
        <w:rPr>
          <w:rFonts w:cs="Times New Roman" w:hAnsi="Times New Roman" w:eastAsia="Times New Roman" w:ascii="Times New Roman"/>
          <w:spacing w:val="-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ondos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Pensiones),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cotización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obli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atoria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del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trabajador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dependiente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180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Sí,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AFP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(Administradora</w:t>
      </w:r>
      <w:r>
        <w:rPr>
          <w:rFonts w:cs="Times New Roman" w:hAnsi="Times New Roman" w:eastAsia="Times New Roman" w:ascii="Times New Roman"/>
          <w:spacing w:val="-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ondos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Pensiones),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cotización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oluntaria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del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trabajador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independiente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180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Sí,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otra.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¿Cuál?</w:t>
      </w:r>
      <w:r>
        <w:rPr>
          <w:rFonts w:cs="Times New Roman" w:hAnsi="Times New Roman" w:eastAsia="Times New Roman" w:ascii="Times New Roman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Especifique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180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está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cotizando.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1801"/>
        <w:sectPr>
          <w:type w:val="continuous"/>
          <w:pgSz w:w="20160" w:h="12240" w:orient="landscape"/>
          <w:pgMar w:top="760" w:bottom="280" w:left="180" w:right="1420"/>
        </w:sectPr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-888.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sabe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leer)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center"/>
        <w:spacing w:before="72"/>
        <w:ind w:left="8556" w:right="5936"/>
      </w:pPr>
      <w:r>
        <w:pict>
          <v:group style="position:absolute;margin-left:14.173pt;margin-top:350.118pt;width:930.997pt;height:0pt;mso-position-horizontal-relative:page;mso-position-vertical-relative:page;z-index:-6315" coordorigin="283,7002" coordsize="18620,0">
            <v:shape style="position:absolute;left:283;top:7002;width:18620;height:0" coordorigin="283,7002" coordsize="18620,0" path="m283,7002l18903,7002e" filled="f" stroked="t" strokeweight="0.635pt" strokecolor="#000000">
              <v:path arrowok="t"/>
            </v:shape>
            <w10:wrap type="none"/>
          </v:group>
        </w:pict>
      </w:r>
      <w:r>
        <w:pict>
          <v:group style="position:absolute;margin-left:14.173pt;margin-top:47.57pt;width:930.997pt;height:0pt;mso-position-horizontal-relative:page;mso-position-vertical-relative:page;z-index:-6316" coordorigin="283,951" coordsize="18620,0">
            <v:shape style="position:absolute;left:283;top:951;width:18620;height:0" coordorigin="283,951" coordsize="18620,0" path="m283,951l18903,951e" filled="f" stroked="t" strokeweight="0.397pt" strokecolor="#000000">
              <v:path arrowok="t"/>
            </v:shape>
            <w10:wrap type="none"/>
          </v:group>
        </w:pict>
      </w:r>
      <w:r>
        <w:pict>
          <v:group style="position:absolute;margin-left:14.173pt;margin-top:33.938pt;width:930.997pt;height:0pt;mso-position-horizontal-relative:page;mso-position-vertical-relative:page;z-index:-6317" coordorigin="283,679" coordsize="18620,0">
            <v:shape style="position:absolute;left:283;top:679;width:18620;height:0" coordorigin="283,679" coordsize="18620,0" path="m283,679l18903,679e" filled="f" stroked="t" strokeweight="0.63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11"/>
          <w:w w:val="100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able</w:t>
      </w:r>
      <w:r>
        <w:rPr>
          <w:rFonts w:cs="Times New Roman" w:hAnsi="Times New Roman" w:eastAsia="Times New Roman" w:ascii="Times New Roman"/>
          <w:spacing w:val="-3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8:</w:t>
      </w:r>
      <w:r>
        <w:rPr>
          <w:rFonts w:cs="Times New Roman" w:hAnsi="Times New Roman" w:eastAsia="Times New Roman" w:ascii="Times New Roman"/>
          <w:spacing w:val="7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Background</w:t>
      </w:r>
      <w:r>
        <w:rPr>
          <w:rFonts w:cs="Times New Roman" w:hAnsi="Times New Roman" w:eastAsia="Times New Roman" w:ascii="Times New Roman"/>
          <w:spacing w:val="-7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4"/>
          <w:szCs w:val="1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ariables</w:t>
      </w:r>
      <w:r>
        <w:rPr>
          <w:rFonts w:cs="Times New Roman" w:hAnsi="Times New Roman" w:eastAsia="Times New Roman" w:ascii="Times New Roman"/>
          <w:spacing w:val="-5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14"/>
          <w:szCs w:val="14"/>
        </w:rPr>
        <w:t>(continued)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3"/>
        <w:ind w:left="103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Pr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gunta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alores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before="86"/>
        <w:ind w:right="3484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-999.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responde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16"/>
          <w:szCs w:val="16"/>
        </w:rPr>
        <w:t>leer)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03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Sin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tomar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cuenta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las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repeticiones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curso,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¿cuántos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años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estudios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aprobados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tiene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Ud.?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(l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west)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before="15"/>
        <w:ind w:right="4493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25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16"/>
          <w:szCs w:val="16"/>
        </w:rPr>
        <w:t>(highest)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before="15"/>
        <w:ind w:right="4254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99.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16"/>
          <w:szCs w:val="16"/>
        </w:rPr>
        <w:t>contesta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03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Sin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tomar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cuenta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las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repeticiones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cursos,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¿cuál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el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educacional?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4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Sin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educación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formal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before="15"/>
        <w:ind w:right="328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Educación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básica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16"/>
          <w:szCs w:val="16"/>
        </w:rPr>
        <w:t>incompleta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before="15"/>
        <w:ind w:right="3404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Educación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básica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16"/>
          <w:szCs w:val="16"/>
        </w:rPr>
        <w:t>completa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before="15"/>
        <w:ind w:right="3289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Educación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media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16"/>
          <w:szCs w:val="16"/>
        </w:rPr>
        <w:t>incompleta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before="15"/>
        <w:ind w:right="3413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Educación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media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16"/>
          <w:szCs w:val="16"/>
        </w:rPr>
        <w:t>completa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before="15"/>
        <w:ind w:right="2127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Educación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superior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ersitaria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16"/>
          <w:szCs w:val="16"/>
        </w:rPr>
        <w:t>incompleta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before="15"/>
        <w:ind w:right="225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6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Educación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superior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ersitaria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16"/>
          <w:szCs w:val="16"/>
        </w:rPr>
        <w:t>completa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before="15"/>
        <w:ind w:right="2888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Educación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ersitaria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16"/>
          <w:szCs w:val="16"/>
        </w:rPr>
        <w:t>incompleta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before="15"/>
        <w:ind w:right="3012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Educación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ersitaria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16"/>
          <w:szCs w:val="16"/>
        </w:rPr>
        <w:t>completa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before="15"/>
        <w:ind w:right="4502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9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16"/>
          <w:szCs w:val="16"/>
        </w:rPr>
        <w:t>Postgrado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before="15"/>
        <w:ind w:right="4303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99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16"/>
          <w:szCs w:val="16"/>
        </w:rPr>
        <w:t>contesta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auto" w:line="259"/>
        <w:ind w:left="103" w:right="4153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nuestra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sociedad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hay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grupos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tienden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ubicarse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los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eles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más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altos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grupos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tienden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ubicarse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el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más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bajo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eles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más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bajos.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ind w:right="5180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continuación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presenta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una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escala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desde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el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más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bajo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al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más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alto.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¿Dónde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ubicaría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Ud.?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before="15"/>
        <w:ind w:right="5180"/>
      </w:pPr>
      <w:r>
        <w:rPr>
          <w:rFonts w:cs="Times New Roman" w:hAnsi="Times New Roman" w:eastAsia="Times New Roman" w:ascii="Times New Roman"/>
          <w:spacing w:val="0"/>
          <w:w w:val="99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before="15"/>
        <w:ind w:right="5180"/>
      </w:pPr>
      <w:r>
        <w:rPr>
          <w:rFonts w:cs="Times New Roman" w:hAnsi="Times New Roman" w:eastAsia="Times New Roman" w:ascii="Times New Roman"/>
          <w:spacing w:val="0"/>
          <w:w w:val="99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before="15"/>
        <w:ind w:right="5180"/>
      </w:pPr>
      <w:r>
        <w:rPr>
          <w:rFonts w:cs="Times New Roman" w:hAnsi="Times New Roman" w:eastAsia="Times New Roman" w:ascii="Times New Roman"/>
          <w:spacing w:val="0"/>
          <w:w w:val="99"/>
          <w:sz w:val="16"/>
          <w:szCs w:val="16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before="15"/>
        <w:ind w:right="5180"/>
      </w:pPr>
      <w:r>
        <w:rPr>
          <w:rFonts w:cs="Times New Roman" w:hAnsi="Times New Roman" w:eastAsia="Times New Roman" w:ascii="Times New Roman"/>
          <w:spacing w:val="0"/>
          <w:w w:val="99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before="15"/>
        <w:ind w:right="5180"/>
      </w:pPr>
      <w:r>
        <w:rPr>
          <w:rFonts w:cs="Times New Roman" w:hAnsi="Times New Roman" w:eastAsia="Times New Roman" w:ascii="Times New Roman"/>
          <w:spacing w:val="0"/>
          <w:w w:val="99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before="15"/>
        <w:ind w:right="5180"/>
      </w:pPr>
      <w:r>
        <w:rPr>
          <w:rFonts w:cs="Times New Roman" w:hAnsi="Times New Roman" w:eastAsia="Times New Roman" w:ascii="Times New Roman"/>
          <w:spacing w:val="0"/>
          <w:w w:val="99"/>
          <w:sz w:val="16"/>
          <w:szCs w:val="16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before="15"/>
        <w:ind w:right="4137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10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el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más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16"/>
          <w:szCs w:val="16"/>
        </w:rPr>
        <w:t>alto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before="15"/>
        <w:ind w:right="4542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88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16"/>
          <w:szCs w:val="16"/>
        </w:rPr>
        <w:t>sabe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right"/>
        <w:spacing w:before="15"/>
        <w:ind w:right="4303"/>
        <w:sectPr>
          <w:pgMar w:header="0" w:footer="0" w:top="220" w:bottom="280" w:left="300" w:right="2920"/>
          <w:headerReference w:type="default" r:id="rId21"/>
          <w:footerReference w:type="default" r:id="rId22"/>
          <w:pgSz w:w="20160" w:h="12240" w:orient="landscape"/>
        </w:sectPr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99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16"/>
          <w:szCs w:val="16"/>
        </w:rPr>
        <w:t>contesta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72"/>
        <w:ind w:left="103"/>
      </w:pPr>
      <w:r>
        <w:pict>
          <v:group style="position:absolute;margin-left:14.173pt;margin-top:591.359pt;width:874.304pt;height:0pt;mso-position-horizontal-relative:page;mso-position-vertical-relative:page;z-index:-6312" coordorigin="283,11827" coordsize="17486,0">
            <v:shape style="position:absolute;left:283;top:11827;width:17486;height:0" coordorigin="283,11827" coordsize="17486,0" path="m283,11827l17770,11827e" filled="f" stroked="t" strokeweight="0.635pt" strokecolor="#000000">
              <v:path arrowok="t"/>
            </v:shape>
            <w10:wrap type="none"/>
          </v:group>
        </w:pict>
      </w:r>
      <w:r>
        <w:pict>
          <v:group style="position:absolute;margin-left:14.173pt;margin-top:69.633pt;width:874.304pt;height:0pt;mso-position-horizontal-relative:page;mso-position-vertical-relative:page;z-index:-6313" coordorigin="283,1393" coordsize="17486,0">
            <v:shape style="position:absolute;left:283;top:1393;width:17486;height:0" coordorigin="283,1393" coordsize="17486,0" path="m283,1393l17770,1393e" filled="f" stroked="t" strokeweight="0.397pt" strokecolor="#000000">
              <v:path arrowok="t"/>
            </v:shape>
            <w10:wrap type="none"/>
          </v:group>
        </w:pict>
      </w:r>
      <w:r>
        <w:pict>
          <v:group style="position:absolute;margin-left:14.173pt;margin-top:56.001pt;width:874.304pt;height:0pt;mso-position-horizontal-relative:page;mso-position-vertical-relative:page;z-index:-6314" coordorigin="283,1120" coordsize="17486,0">
            <v:shape style="position:absolute;left:283;top:1120;width:17486;height:0" coordorigin="283,1120" coordsize="17486,0" path="m283,1120l17770,1120e" filled="f" stroked="t" strokeweight="0.63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1.7.3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spacing w:val="31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14"/>
          <w:szCs w:val="14"/>
        </w:rPr>
        <w:t>Laboral-ocupacional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center"/>
        <w:spacing w:before="36"/>
        <w:ind w:left="9015" w:right="6795"/>
      </w:pPr>
      <w:r>
        <w:rPr>
          <w:rFonts w:cs="Times New Roman" w:hAnsi="Times New Roman" w:eastAsia="Times New Roman" w:ascii="Times New Roman"/>
          <w:spacing w:val="-11"/>
          <w:w w:val="100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able</w:t>
      </w:r>
      <w:r>
        <w:rPr>
          <w:rFonts w:cs="Times New Roman" w:hAnsi="Times New Roman" w:eastAsia="Times New Roman" w:ascii="Times New Roman"/>
          <w:spacing w:val="-3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9:</w:t>
      </w:r>
      <w:r>
        <w:rPr>
          <w:rFonts w:cs="Times New Roman" w:hAnsi="Times New Roman" w:eastAsia="Times New Roman" w:ascii="Times New Roman"/>
          <w:spacing w:val="7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  <w:t>Background</w:t>
      </w:r>
      <w:r>
        <w:rPr>
          <w:rFonts w:cs="Times New Roman" w:hAnsi="Times New Roman" w:eastAsia="Times New Roman" w:ascii="Times New Roman"/>
          <w:spacing w:val="-7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spacing w:val="-3"/>
          <w:w w:val="99"/>
          <w:sz w:val="14"/>
          <w:szCs w:val="14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14"/>
          <w:szCs w:val="14"/>
        </w:rPr>
        <w:t>ariables</w:t>
      </w:r>
      <w:r>
        <w:rPr>
          <w:rFonts w:cs="Times New Roman" w:hAnsi="Times New Roman" w:eastAsia="Times New Roman" w:ascii="Times New Roman"/>
          <w:spacing w:val="0"/>
          <w:w w:val="100"/>
          <w:sz w:val="14"/>
          <w:szCs w:val="14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33"/>
        <w:ind w:left="223" w:right="641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Pr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gunta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18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alores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86" w:lineRule="auto" w:line="259"/>
        <w:ind w:left="10667" w:right="392" w:hanging="10444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¿Cuál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es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ocupación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oficio</w:t>
      </w:r>
      <w:r>
        <w:rPr>
          <w:rFonts w:cs="Times New Roman" w:hAnsi="Times New Roman" w:eastAsia="Times New Roman" w:ascii="Times New Roman"/>
          <w:spacing w:val="-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actual?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Describa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sus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principales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tareas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funciones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puesto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trabajo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actual.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15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AR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CONTESTE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EL/LA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ENTREVIS</w:t>
      </w:r>
      <w:r>
        <w:rPr>
          <w:rFonts w:cs="Times New Roman" w:hAnsi="Times New Roman" w:eastAsia="Times New Roman" w:ascii="Times New Roman"/>
          <w:spacing w:val="-15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ADO/A</w:t>
      </w:r>
      <w:r>
        <w:rPr>
          <w:rFonts w:cs="Times New Roman" w:hAnsi="Times New Roman" w:eastAsia="Times New Roman" w:ascii="Times New Roman"/>
          <w:spacing w:val="-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PEDIR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OFUNDICE</w:t>
      </w:r>
      <w:r>
        <w:rPr>
          <w:rFonts w:cs="Times New Roman" w:hAnsi="Times New Roman" w:eastAsia="Times New Roman" w:ascii="Times New Roman"/>
          <w:spacing w:val="-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SI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RESPUES</w:t>
      </w:r>
      <w:r>
        <w:rPr>
          <w:rFonts w:cs="Times New Roman" w:hAnsi="Times New Roman" w:eastAsia="Times New Roman" w:ascii="Times New Roman"/>
          <w:spacing w:val="-15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MUY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GENERAL.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ind w:left="223" w:right="3335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¿Cuál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estas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situaciones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describe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mejor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act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vidad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principal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durante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último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mes?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rabaja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manera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remunerada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jornada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completa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0667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rabaja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manera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remunerada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tiempo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parcial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hace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trabajos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ocasionales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0667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Estudia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trabaja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0667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Sólo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estudia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0667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5.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Jubilado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pensionado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0667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6.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Desempleado,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uscando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trabajo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0667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7.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Realiza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tareas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remuneradas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(que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haceres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del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cuidando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niños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otras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personas)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0667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8.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Está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enfermo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tiene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una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discapacidad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0667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9.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estudia,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trabaja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usca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trabajo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0667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-888.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sabe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leer)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0667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-999.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responde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leer)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ind w:left="223" w:right="4227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actual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ocupación,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usted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trabaja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como: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3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Empleado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obrero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empresa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pr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ada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0667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Empleado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obrero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del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sector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público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(incluso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empresa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pública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municipalidad)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0667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Miembro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las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Fuerzas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Armadas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Orden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0667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atrón/a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empleador/a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(contrata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honorarios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más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trabajadores)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0667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5.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rabaja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solo,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tiene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empleados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0667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6.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amiliar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remunerado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0667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7.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Servicio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doméstico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0667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-888.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sabe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leer)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0667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-999.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responde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leer)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ind w:left="223" w:right="4667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trabajo,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¿a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cuántas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personas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supervisa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usted?</w:t>
      </w:r>
      <w:r>
        <w:rPr>
          <w:rFonts w:cs="Times New Roman" w:hAnsi="Times New Roman" w:eastAsia="Times New Roman" w:ascii="Times New Roman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(Anote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número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personas.</w:t>
      </w:r>
      <w:r>
        <w:rPr>
          <w:rFonts w:cs="Times New Roman" w:hAnsi="Times New Roman" w:eastAsia="Times New Roman" w:ascii="Times New Roman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Si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supervisa,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anote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“0”.)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Número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personas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supervisa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ind w:left="223" w:right="3541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trabajo,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¿Usted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16"/>
          <w:szCs w:val="16"/>
        </w:rPr>
        <w:t>es.</w:t>
      </w:r>
      <w:r>
        <w:rPr>
          <w:rFonts w:cs="Times New Roman" w:hAnsi="Times New Roman" w:eastAsia="Times New Roman" w:ascii="Times New Roman"/>
          <w:spacing w:val="-16"/>
          <w:w w:val="9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-16"/>
          <w:w w:val="9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-16"/>
          <w:w w:val="9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.?</w:t>
      </w:r>
      <w:r>
        <w:rPr>
          <w:rFonts w:cs="Times New Roman" w:hAnsi="Times New Roman" w:eastAsia="Times New Roman" w:ascii="Times New Roman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(A5)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1.-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atrón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empleador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(dueño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socio)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-&gt;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ase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A6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0667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2.-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rabajador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por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cuenta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propia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-&gt;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ase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A6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0667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3.-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rabajador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dependiente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asalariado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0667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4.-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Servicio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Doméstico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puertas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adentro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0667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5.-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Servicio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Doméstico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puertas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afuera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0667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6.-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amiliar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Remunerado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auto" w:line="259"/>
        <w:ind w:left="10667" w:right="82" w:hanging="10444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¿Cuántos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empleados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trabajan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directamente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para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empresa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gocio?</w:t>
      </w:r>
      <w:r>
        <w:rPr>
          <w:rFonts w:cs="Times New Roman" w:hAnsi="Times New Roman" w:eastAsia="Times New Roman" w:ascii="Times New Roman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(A6)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4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Señale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número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empleados.</w:t>
      </w:r>
      <w:r>
        <w:rPr>
          <w:rFonts w:cs="Times New Roman" w:hAnsi="Times New Roman" w:eastAsia="Times New Roman" w:ascii="Times New Roman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caso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encuestado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A5=2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responda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tiene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empleados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su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empresa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gocio,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debe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reclasificar</w:t>
      </w:r>
      <w:r>
        <w:rPr>
          <w:rFonts w:cs="Times New Roman" w:hAnsi="Times New Roman" w:eastAsia="Times New Roman" w:ascii="Times New Roman"/>
          <w:spacing w:val="-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al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encuestado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como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A5=1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ind w:left="223" w:right="4949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Como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parte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trabajo,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¿Ud.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supervisa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trabajo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otros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empleados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les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dice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otros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trabajo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tienen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hacer?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                 </w:t>
      </w:r>
      <w:r>
        <w:rPr>
          <w:rFonts w:cs="Times New Roman" w:hAnsi="Times New Roman" w:eastAsia="Times New Roman" w:ascii="Times New Roman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1.-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Sí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-&gt;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¿A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cuántas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personas?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0667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2.-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0667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-888.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sabe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leer)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ind w:left="10667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-999.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responde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leer)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auto" w:line="259"/>
        <w:ind w:left="223" w:right="5929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trabajo,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¿Ud.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está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personalmente</w:t>
      </w:r>
      <w:r>
        <w:rPr>
          <w:rFonts w:cs="Times New Roman" w:hAnsi="Times New Roman" w:eastAsia="Times New Roman" w:ascii="Times New Roman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olucrado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al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menos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le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consultan,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acerca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toma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decisiones?.</w:t>
      </w:r>
      <w:r>
        <w:rPr>
          <w:rFonts w:cs="Times New Roman" w:hAnsi="Times New Roman" w:eastAsia="Times New Roman" w:ascii="Times New Roman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ara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cada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una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responda.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</w:t>
      </w:r>
      <w:r>
        <w:rPr>
          <w:rFonts w:cs="Times New Roman" w:hAnsi="Times New Roman" w:eastAsia="Times New Roman" w:ascii="Times New Roman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1.-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Sí,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Siempre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A.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ara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contratar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despedir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trabajadores?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2.-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Sí,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eces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B.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ara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cambiar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los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bienes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producidos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los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servicios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presta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su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empresa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anización?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3.-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No,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Nunca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ind w:left="223" w:right="5406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C.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ara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proponer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cambios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forma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anizar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el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trabajo?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-888.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sabe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leer)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5"/>
        <w:ind w:left="223" w:right="5114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D.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Acerca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del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presupuesto?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-999.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responde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leer)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ind w:left="223" w:right="4423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Dentro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empresa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anización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donde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Ud.</w:t>
      </w:r>
      <w:r>
        <w:rPr>
          <w:rFonts w:cs="Times New Roman" w:hAnsi="Times New Roman" w:eastAsia="Times New Roman" w:ascii="Times New Roman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trabaja,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¿qué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frase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describe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mejor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la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posición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que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tiene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Ud.?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1.-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Una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posición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direct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gerente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 w:lineRule="auto" w:line="259"/>
        <w:ind w:left="10667" w:right="83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2.-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Mandos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medios,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jefe,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capataz,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supervisor</w:t>
      </w:r>
      <w:r>
        <w:rPr>
          <w:rFonts w:cs="Times New Roman" w:hAnsi="Times New Roman" w:eastAsia="Times New Roman" w:ascii="Times New Roman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(con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responsabilidad</w:t>
      </w:r>
      <w:r>
        <w:rPr>
          <w:rFonts w:cs="Times New Roman" w:hAnsi="Times New Roman" w:eastAsia="Times New Roman" w:ascii="Times New Roman"/>
          <w:spacing w:val="-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je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atura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dirección,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pero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depende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otra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je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atura)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0667"/>
      </w:pP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3.-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Una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posición</w:t>
      </w:r>
      <w:r>
        <w:rPr>
          <w:rFonts w:cs="Times New Roman" w:hAnsi="Times New Roman" w:eastAsia="Times New Roman" w:ascii="Times New Roman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subordinada</w:t>
      </w:r>
      <w:r>
        <w:rPr>
          <w:rFonts w:cs="Times New Roman" w:hAnsi="Times New Roman" w:eastAsia="Times New Roman" w:ascii="Times New Roman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(tiene</w:t>
      </w:r>
      <w:r>
        <w:rPr>
          <w:rFonts w:cs="Times New Roman" w:hAnsi="Times New Roman" w:eastAsia="Times New Roman" w:ascii="Times New Roman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un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jefe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tiene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personas</w:t>
      </w:r>
      <w:r>
        <w:rPr>
          <w:rFonts w:cs="Times New Roman" w:hAnsi="Times New Roman" w:eastAsia="Times New Roman" w:ascii="Times New Roman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ca</w:t>
      </w:r>
      <w:r>
        <w:rPr>
          <w:rFonts w:cs="Times New Roman" w:hAnsi="Times New Roman" w:eastAsia="Times New Roman" w:ascii="Times New Roman"/>
          <w:spacing w:val="-3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go)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sectPr>
      <w:pgMar w:header="0" w:footer="0" w:top="280" w:bottom="280" w:left="180" w:right="2400"/>
      <w:headerReference w:type="default" r:id="rId23"/>
      <w:footerReference w:type="default" r:id="rId24"/>
      <w:pgSz w:w="20160" w:h="12240" w:orient="landscap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14.173pt;margin-top:576.478pt;width:954.907pt;height:0pt;mso-position-horizontal-relative:page;mso-position-vertical-relative:page;z-index:-6356" coordorigin="283,11530" coordsize="19098,0">
          <v:shape style="position:absolute;left:283;top:11530;width:19098;height:0" coordorigin="283,11530" coordsize="19098,0" path="m283,11530l19382,11530e" filled="f" stroked="t" strokeweight="0.238pt" strokecolor="#000000">
            <v:path arrowok="t"/>
          </v:shape>
          <w10:wrap type="none"/>
        </v:group>
      </w:pict>
    </w:r>
    <w:r>
      <w:rPr>
        <w:sz w:val="20"/>
        <w:szCs w:val="20"/>
      </w:rPr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14.173pt;margin-top:572.361pt;width:954.907pt;height:0pt;mso-position-horizontal-relative:page;mso-position-vertical-relative:page;z-index:-6355" coordorigin="283,11447" coordsize="19098,0">
          <v:shape style="position:absolute;left:283;top:11447;width:19098;height:0" coordorigin="283,11447" coordsize="19098,0" path="m283,11447l19382,11447e" filled="f" stroked="t" strokeweight="0.238pt" strokecolor="#000000">
            <v:path arrowok="t"/>
          </v:shape>
          <w10:wrap type="none"/>
        </v:group>
      </w:pict>
    </w:r>
    <w:r>
      <w:pict>
        <v:shape type="#_x0000_t202" style="position:absolute;margin-left:19.151pt;margin-top:584.257pt;width:28.118pt;height:9.9701pt;mso-position-horizontal-relative:page;mso-position-vertical-relative:page;z-index:-635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6"/>
                    <w:szCs w:val="16"/>
                  </w:rPr>
                  <w:jc w:val="left"/>
                  <w:spacing w:lineRule="exact" w:line="160"/>
                  <w:ind w:left="20" w:right="-24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sce05_3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68.258pt;margin-top:584.257pt;width:111.422pt;height:9.9701pt;mso-position-horizontal-relative:page;mso-position-vertical-relative:page;z-index:-635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6"/>
                    <w:szCs w:val="16"/>
                  </w:rPr>
                  <w:jc w:val="left"/>
                  <w:spacing w:lineRule="exact" w:line="160"/>
                  <w:ind w:left="20" w:right="-24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Existe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un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cierto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ma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gen</w:t>
                </w:r>
                <w:r>
                  <w:rPr>
                    <w:rFonts w:cs="Times New Roman" w:hAnsi="Times New Roman" w:eastAsia="Times New Roman" w:ascii="Times New Roman"/>
                    <w:spacing w:val="-5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de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mejora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621.945pt;margin-top:584.257pt;width:160.924pt;height:9.9701pt;mso-position-horizontal-relative:page;mso-position-vertical-relative:page;z-index:-635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6"/>
                    <w:szCs w:val="16"/>
                  </w:rPr>
                  <w:jc w:val="left"/>
                  <w:spacing w:lineRule="exact" w:line="160"/>
                  <w:ind w:left="20" w:right="-24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1)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nada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2)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poco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3)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bastante</w:t>
                </w:r>
                <w:r>
                  <w:rPr>
                    <w:rFonts w:cs="Times New Roman" w:hAnsi="Times New Roman" w:eastAsia="Times New Roman" w:ascii="Times New Roman"/>
                    <w:spacing w:val="-5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4)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mucho</w:t>
                </w:r>
                <w:r>
                  <w:rPr>
                    <w:rFonts w:cs="Times New Roman" w:hAnsi="Times New Roman" w:eastAsia="Times New Roman" w:ascii="Times New Roman"/>
                    <w:spacing w:val="-4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-999)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ns/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  <w:t>nc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47.095pt;margin-top:14.7502pt;width:113.81pt;height:9.02307pt;mso-position-horizontal-relative:page;mso-position-vertical-relative:page;z-index:-635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4"/>
                    <w:szCs w:val="14"/>
                  </w:rPr>
                  <w:jc w:val="left"/>
                  <w:spacing w:lineRule="exact" w:line="140"/>
                  <w:ind w:left="20" w:right="-21"/>
                </w:pPr>
                <w:r>
                  <w:rPr>
                    <w:rFonts w:cs="Times New Roman" w:hAnsi="Times New Roman" w:eastAsia="Times New Roman" w:ascii="Times New Roman"/>
                    <w:spacing w:val="-11"/>
                    <w:w w:val="100"/>
                    <w:sz w:val="14"/>
                    <w:szCs w:val="1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4"/>
                    <w:szCs w:val="14"/>
                  </w:rPr>
                  <w:t>able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4"/>
                    <w:szCs w:val="14"/>
                  </w:rPr>
                  <w:t>3:</w:t>
                </w:r>
                <w:r>
                  <w:rPr>
                    <w:rFonts w:cs="Times New Roman" w:hAnsi="Times New Roman" w:eastAsia="Times New Roman" w:ascii="Times New Roman"/>
                    <w:spacing w:val="7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4"/>
                    <w:szCs w:val="14"/>
                  </w:rPr>
                  <w:t>Social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4"/>
                    <w:szCs w:val="14"/>
                  </w:rPr>
                  <w:t>Expenditure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4"/>
                    <w:szCs w:val="14"/>
                  </w:rPr>
                  <w:t>(continued)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4"/>
                    <w:szCs w:val="1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47.095pt;margin-top:14.7502pt;width:113.81pt;height:9.02307pt;mso-position-horizontal-relative:page;mso-position-vertical-relative:page;z-index:-635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4"/>
                    <w:szCs w:val="14"/>
                  </w:rPr>
                  <w:jc w:val="left"/>
                  <w:spacing w:lineRule="exact" w:line="140"/>
                  <w:ind w:left="20" w:right="-21"/>
                </w:pPr>
                <w:r>
                  <w:rPr>
                    <w:rFonts w:cs="Times New Roman" w:hAnsi="Times New Roman" w:eastAsia="Times New Roman" w:ascii="Times New Roman"/>
                    <w:spacing w:val="-11"/>
                    <w:w w:val="100"/>
                    <w:sz w:val="14"/>
                    <w:szCs w:val="1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4"/>
                    <w:szCs w:val="14"/>
                  </w:rPr>
                  <w:t>able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4"/>
                    <w:szCs w:val="14"/>
                  </w:rPr>
                  <w:t>3:</w:t>
                </w:r>
                <w:r>
                  <w:rPr>
                    <w:rFonts w:cs="Times New Roman" w:hAnsi="Times New Roman" w:eastAsia="Times New Roman" w:ascii="Times New Roman"/>
                    <w:spacing w:val="7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4"/>
                    <w:szCs w:val="14"/>
                  </w:rPr>
                  <w:t>Social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4"/>
                    <w:szCs w:val="14"/>
                  </w:rPr>
                  <w:t>Expenditure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4"/>
                    <w:szCs w:val="14"/>
                  </w:rPr>
                  <w:t>(continued)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14"/>
                    <w:szCs w:val="1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header" Target="header1.xml"/><Relationship Id="rId8" Type="http://schemas.openxmlformats.org/officeDocument/2006/relationships/footer" Target="footer5.xml"/><Relationship Id="rId9" Type="http://schemas.openxmlformats.org/officeDocument/2006/relationships/header" Target="header2.xml"/><Relationship Id="rId10" Type="http://schemas.openxmlformats.org/officeDocument/2006/relationships/footer" Target="footer6.xml"/><Relationship Id="rId11" Type="http://schemas.openxmlformats.org/officeDocument/2006/relationships/header" Target="header3.xml"/><Relationship Id="rId12" Type="http://schemas.openxmlformats.org/officeDocument/2006/relationships/footer" Target="footer7.xml"/><Relationship Id="rId13" Type="http://schemas.openxmlformats.org/officeDocument/2006/relationships/header" Target="header4.xml"/><Relationship Id="rId14" Type="http://schemas.openxmlformats.org/officeDocument/2006/relationships/footer" Target="footer8.xml"/><Relationship Id="rId15" Type="http://schemas.openxmlformats.org/officeDocument/2006/relationships/header" Target="header5.xml"/><Relationship Id="rId16" Type="http://schemas.openxmlformats.org/officeDocument/2006/relationships/footer" Target="footer9.xml"/><Relationship Id="rId17" Type="http://schemas.openxmlformats.org/officeDocument/2006/relationships/header" Target="header6.xml"/><Relationship Id="rId18" Type="http://schemas.openxmlformats.org/officeDocument/2006/relationships/footer" Target="footer10.xml"/><Relationship Id="rId19" Type="http://schemas.openxmlformats.org/officeDocument/2006/relationships/header" Target="header7.xml"/><Relationship Id="rId20" Type="http://schemas.openxmlformats.org/officeDocument/2006/relationships/footer" Target="footer11.xml"/><Relationship Id="rId21" Type="http://schemas.openxmlformats.org/officeDocument/2006/relationships/header" Target="header8.xml"/><Relationship Id="rId22" Type="http://schemas.openxmlformats.org/officeDocument/2006/relationships/footer" Target="footer12.xml"/><Relationship Id="rId23" Type="http://schemas.openxmlformats.org/officeDocument/2006/relationships/header" Target="header9.xml"/><Relationship Id="rId24" Type="http://schemas.openxmlformats.org/officeDocument/2006/relationships/footer" Target="footer13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